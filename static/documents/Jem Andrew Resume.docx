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6DC01" w14:textId="77777777" w:rsidR="006F2221" w:rsidRPr="00151851" w:rsidRDefault="003710B4" w:rsidP="00F43395">
      <w:pPr>
        <w:pStyle w:val="divdocumentdivname"/>
        <w:pBdr>
          <w:top w:val="single" w:sz="8" w:space="0" w:color="000000"/>
        </w:pBdr>
        <w:spacing w:before="220"/>
        <w:jc w:val="center"/>
        <w:rPr>
          <w:b/>
          <w:bCs/>
          <w:smallCaps/>
          <w:sz w:val="40"/>
          <w:szCs w:val="40"/>
        </w:rPr>
      </w:pPr>
      <w:r w:rsidRPr="00151851">
        <w:rPr>
          <w:rStyle w:val="span"/>
          <w:b/>
          <w:bCs/>
          <w:smallCaps/>
          <w:sz w:val="40"/>
          <w:szCs w:val="40"/>
        </w:rPr>
        <w:t>JAMES</w:t>
      </w:r>
      <w:r w:rsidRPr="00151851">
        <w:rPr>
          <w:b/>
          <w:bCs/>
          <w:smallCaps/>
          <w:sz w:val="40"/>
          <w:szCs w:val="40"/>
        </w:rPr>
        <w:t xml:space="preserve"> </w:t>
      </w:r>
      <w:r w:rsidRPr="00151851">
        <w:rPr>
          <w:rStyle w:val="span"/>
          <w:b/>
          <w:bCs/>
          <w:smallCaps/>
          <w:sz w:val="40"/>
          <w:szCs w:val="40"/>
        </w:rPr>
        <w:t>ANDREW</w:t>
      </w:r>
      <w:r w:rsidRPr="00151851">
        <w:rPr>
          <w:b/>
          <w:bCs/>
          <w:smallCaps/>
          <w:sz w:val="40"/>
          <w:szCs w:val="40"/>
        </w:rPr>
        <w:t xml:space="preserve"> </w:t>
      </w:r>
    </w:p>
    <w:p w14:paraId="6472E2AF" w14:textId="77777777" w:rsidR="006F2221" w:rsidRPr="00151851" w:rsidRDefault="003710B4" w:rsidP="00F43395">
      <w:pPr>
        <w:pStyle w:val="divnamedivemptyNameDiv"/>
        <w:pBdr>
          <w:top w:val="single" w:sz="8" w:space="0" w:color="000000"/>
        </w:pBdr>
        <w:spacing w:line="240" w:lineRule="auto"/>
        <w:jc w:val="center"/>
        <w:rPr>
          <w:b/>
          <w:bCs/>
          <w:smallCaps/>
          <w:color w:val="000000"/>
          <w:sz w:val="4"/>
          <w:szCs w:val="4"/>
        </w:rPr>
      </w:pPr>
      <w:r w:rsidRPr="00151851">
        <w:rPr>
          <w:b/>
          <w:bCs/>
          <w:smallCaps/>
          <w:color w:val="000000"/>
          <w:sz w:val="4"/>
          <w:szCs w:val="4"/>
        </w:rPr>
        <w:t> </w:t>
      </w:r>
    </w:p>
    <w:p w14:paraId="164FDD97" w14:textId="607205FF" w:rsidR="006F2221" w:rsidRPr="00151851" w:rsidRDefault="003710B4" w:rsidP="006E3553">
      <w:pPr>
        <w:pStyle w:val="divdocumentdivlowerborder"/>
        <w:pBdr>
          <w:bottom w:val="single" w:sz="8" w:space="0" w:color="000000"/>
        </w:pBdr>
        <w:rPr>
          <w:sz w:val="2"/>
          <w:szCs w:val="2"/>
        </w:rPr>
      </w:pPr>
      <w:r w:rsidRPr="00151851">
        <w:rPr>
          <w:sz w:val="2"/>
          <w:szCs w:val="2"/>
        </w:rPr>
        <w:t> </w:t>
      </w:r>
    </w:p>
    <w:p w14:paraId="10F4AEDE" w14:textId="77777777" w:rsidR="006F2221" w:rsidRPr="00151851" w:rsidRDefault="006F2221" w:rsidP="00F43395">
      <w:pPr>
        <w:pStyle w:val="div"/>
        <w:jc w:val="center"/>
        <w:rPr>
          <w:sz w:val="16"/>
          <w:szCs w:val="16"/>
        </w:rPr>
      </w:pPr>
    </w:p>
    <w:p w14:paraId="15E5394B" w14:textId="77777777" w:rsidR="006F2221" w:rsidRPr="00151851" w:rsidRDefault="003710B4" w:rsidP="00F43395">
      <w:pPr>
        <w:jc w:val="center"/>
        <w:textAlignment w:val="auto"/>
        <w:rPr>
          <w:rStyle w:val="span"/>
          <w:sz w:val="16"/>
          <w:szCs w:val="16"/>
        </w:rPr>
      </w:pPr>
      <w:r w:rsidRPr="00151851">
        <w:rPr>
          <w:rStyle w:val="span"/>
          <w:sz w:val="16"/>
          <w:szCs w:val="16"/>
        </w:rPr>
        <w:t>4 </w:t>
      </w:r>
      <w:proofErr w:type="spellStart"/>
      <w:r w:rsidRPr="00151851">
        <w:rPr>
          <w:rStyle w:val="span"/>
          <w:sz w:val="16"/>
          <w:szCs w:val="16"/>
        </w:rPr>
        <w:t>pondwicks</w:t>
      </w:r>
      <w:proofErr w:type="spellEnd"/>
      <w:r w:rsidRPr="00151851">
        <w:rPr>
          <w:rStyle w:val="span"/>
          <w:sz w:val="16"/>
          <w:szCs w:val="16"/>
        </w:rPr>
        <w:t> close, St Albans</w:t>
      </w:r>
      <w:r w:rsidRPr="00151851">
        <w:rPr>
          <w:rStyle w:val="divdocumentzipsuffix"/>
          <w:sz w:val="16"/>
          <w:szCs w:val="16"/>
        </w:rPr>
        <w:t> </w:t>
      </w:r>
      <w:r w:rsidRPr="00151851">
        <w:rPr>
          <w:rStyle w:val="span"/>
          <w:sz w:val="16"/>
          <w:szCs w:val="16"/>
        </w:rPr>
        <w:t>AL1 1DG</w:t>
      </w:r>
      <w:r w:rsidRPr="00151851">
        <w:rPr>
          <w:rStyle w:val="divdocumentzipsuffix"/>
          <w:sz w:val="16"/>
          <w:szCs w:val="16"/>
        </w:rPr>
        <w:t xml:space="preserve"> </w:t>
      </w:r>
      <w:r w:rsidRPr="00151851">
        <w:rPr>
          <w:rStyle w:val="sprtr"/>
          <w:sz w:val="14"/>
          <w:szCs w:val="14"/>
        </w:rPr>
        <w:t>    </w:t>
      </w:r>
      <w:r w:rsidRPr="00151851">
        <w:rPr>
          <w:rStyle w:val="sprtr"/>
          <w:rFonts w:ascii="Cambria Math" w:eastAsia="Cambria Math" w:hAnsi="Cambria Math" w:cs="Cambria Math"/>
          <w:sz w:val="14"/>
          <w:szCs w:val="14"/>
        </w:rPr>
        <w:t>◆</w:t>
      </w:r>
      <w:r w:rsidRPr="00151851">
        <w:rPr>
          <w:rStyle w:val="sprtr"/>
          <w:sz w:val="14"/>
          <w:szCs w:val="14"/>
        </w:rPr>
        <w:t>    </w:t>
      </w:r>
      <w:r w:rsidRPr="00151851">
        <w:rPr>
          <w:rStyle w:val="documentulli"/>
          <w:sz w:val="16"/>
          <w:szCs w:val="16"/>
        </w:rPr>
        <w:t> </w:t>
      </w:r>
      <w:r w:rsidRPr="00151851">
        <w:rPr>
          <w:rStyle w:val="span"/>
          <w:sz w:val="16"/>
          <w:szCs w:val="16"/>
        </w:rPr>
        <w:t>07703445103</w:t>
      </w:r>
      <w:r w:rsidRPr="00151851">
        <w:rPr>
          <w:rStyle w:val="documentulli"/>
          <w:sz w:val="16"/>
          <w:szCs w:val="16"/>
        </w:rPr>
        <w:t xml:space="preserve"> </w:t>
      </w:r>
      <w:r w:rsidRPr="00151851">
        <w:rPr>
          <w:rStyle w:val="sprtr"/>
          <w:sz w:val="14"/>
          <w:szCs w:val="14"/>
        </w:rPr>
        <w:t>    </w:t>
      </w:r>
      <w:r w:rsidRPr="00151851">
        <w:rPr>
          <w:rStyle w:val="sprtr"/>
          <w:rFonts w:ascii="Cambria Math" w:eastAsia="Cambria Math" w:hAnsi="Cambria Math" w:cs="Cambria Math"/>
          <w:sz w:val="14"/>
          <w:szCs w:val="14"/>
        </w:rPr>
        <w:t>◆</w:t>
      </w:r>
      <w:r w:rsidRPr="00151851">
        <w:rPr>
          <w:rStyle w:val="sprtr"/>
          <w:sz w:val="14"/>
          <w:szCs w:val="14"/>
        </w:rPr>
        <w:t>    </w:t>
      </w:r>
      <w:r w:rsidRPr="00151851">
        <w:rPr>
          <w:rStyle w:val="span"/>
          <w:sz w:val="16"/>
          <w:szCs w:val="16"/>
        </w:rPr>
        <w:t>andrewjem8@gmail.com</w:t>
      </w:r>
      <w:r w:rsidRPr="00151851">
        <w:rPr>
          <w:sz w:val="16"/>
          <w:szCs w:val="16"/>
        </w:rPr>
        <w:t> </w:t>
      </w:r>
    </w:p>
    <w:p w14:paraId="15D3A008" w14:textId="77777777" w:rsidR="006F2221" w:rsidRPr="00151851" w:rsidRDefault="003710B4" w:rsidP="00F43395">
      <w:pPr>
        <w:pStyle w:val="divdocumentsinglecolumn"/>
        <w:spacing w:before="220"/>
        <w:jc w:val="center"/>
        <w:rPr>
          <w:sz w:val="18"/>
          <w:szCs w:val="18"/>
        </w:rPr>
      </w:pPr>
      <w:r w:rsidRPr="00151851">
        <w:rPr>
          <w:rStyle w:val="span"/>
          <w:sz w:val="18"/>
          <w:szCs w:val="18"/>
        </w:rPr>
        <w:t>linkedin.com/in/jamesandrew-439771333</w:t>
      </w:r>
      <w:r w:rsidRPr="00151851">
        <w:rPr>
          <w:sz w:val="18"/>
          <w:szCs w:val="18"/>
        </w:rPr>
        <w:t xml:space="preserve"> </w:t>
      </w:r>
      <w:r w:rsidRPr="00151851">
        <w:rPr>
          <w:rStyle w:val="sprtr"/>
          <w:sz w:val="14"/>
          <w:szCs w:val="14"/>
        </w:rPr>
        <w:t>    </w:t>
      </w:r>
      <w:r w:rsidRPr="00151851">
        <w:rPr>
          <w:rStyle w:val="sprtr"/>
          <w:rFonts w:ascii="Cambria Math" w:eastAsia="Cambria Math" w:hAnsi="Cambria Math" w:cs="Cambria Math"/>
          <w:sz w:val="14"/>
          <w:szCs w:val="14"/>
        </w:rPr>
        <w:t>◆</w:t>
      </w:r>
      <w:r w:rsidRPr="00151851">
        <w:rPr>
          <w:rStyle w:val="sprtr"/>
          <w:sz w:val="14"/>
          <w:szCs w:val="14"/>
        </w:rPr>
        <w:t>    </w:t>
      </w:r>
      <w:r w:rsidRPr="00151851">
        <w:rPr>
          <w:rStyle w:val="span"/>
          <w:sz w:val="18"/>
          <w:szCs w:val="18"/>
        </w:rPr>
        <w:t>github.com/</w:t>
      </w:r>
      <w:proofErr w:type="spellStart"/>
      <w:r w:rsidRPr="00151851">
        <w:rPr>
          <w:rStyle w:val="span"/>
          <w:sz w:val="18"/>
          <w:szCs w:val="18"/>
        </w:rPr>
        <w:t>JemAndrew</w:t>
      </w:r>
      <w:proofErr w:type="spellEnd"/>
      <w:r w:rsidRPr="00151851">
        <w:rPr>
          <w:sz w:val="18"/>
          <w:szCs w:val="18"/>
        </w:rPr>
        <w:t xml:space="preserve"> </w:t>
      </w:r>
    </w:p>
    <w:p w14:paraId="72AF05B4" w14:textId="4DF544BD" w:rsidR="006F2221" w:rsidRPr="00151851" w:rsidRDefault="003710B4" w:rsidP="00F43395">
      <w:pPr>
        <w:pStyle w:val="divdocumentdivheading"/>
        <w:tabs>
          <w:tab w:val="left" w:pos="3982"/>
          <w:tab w:val="left" w:pos="11020"/>
        </w:tabs>
        <w:spacing w:before="220"/>
        <w:jc w:val="center"/>
        <w:rPr>
          <w:smallCaps/>
          <w:sz w:val="18"/>
          <w:szCs w:val="18"/>
        </w:rPr>
      </w:pPr>
      <w:r w:rsidRPr="00151851">
        <w:rPr>
          <w:smallCaps/>
          <w:sz w:val="18"/>
          <w:szCs w:val="18"/>
        </w:rPr>
        <w:t xml:space="preserve"> </w:t>
      </w:r>
      <w:r w:rsidRPr="00151851">
        <w:rPr>
          <w:strike/>
          <w:color w:val="000000"/>
          <w:sz w:val="22"/>
          <w:szCs w:val="20"/>
        </w:rPr>
        <w:tab/>
      </w:r>
      <w:r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 </w:t>
      </w:r>
      <w:r w:rsidR="00614B6A"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   </w:t>
      </w:r>
      <w:r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P</w:t>
      </w:r>
      <w:r w:rsidR="00614B6A" w:rsidRPr="00151851">
        <w:rPr>
          <w:rStyle w:val="divdocumentdivsectiontitle"/>
          <w:smallCaps/>
          <w:sz w:val="22"/>
          <w:szCs w:val="22"/>
          <w:shd w:val="clear" w:color="auto" w:fill="FFFFFF"/>
        </w:rPr>
        <w:t>ersonal</w:t>
      </w:r>
      <w:r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summary  </w:t>
      </w:r>
      <w:r w:rsidR="00614B6A"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 </w:t>
      </w:r>
      <w:r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</w:t>
      </w:r>
      <w:r w:rsidRPr="00151851">
        <w:rPr>
          <w:strike/>
          <w:color w:val="000000"/>
          <w:sz w:val="22"/>
          <w:szCs w:val="20"/>
        </w:rPr>
        <w:tab/>
      </w:r>
    </w:p>
    <w:p w14:paraId="3F7AD070" w14:textId="6C8D109F" w:rsidR="006F2221" w:rsidRPr="00151851" w:rsidRDefault="005D0DB9" w:rsidP="0007675A">
      <w:pPr>
        <w:pStyle w:val="p"/>
        <w:ind w:left="170"/>
        <w:rPr>
          <w:sz w:val="18"/>
          <w:szCs w:val="18"/>
        </w:rPr>
      </w:pPr>
      <w:r w:rsidRPr="005D0DB9">
        <w:rPr>
          <w:sz w:val="18"/>
          <w:szCs w:val="18"/>
        </w:rPr>
        <w:t xml:space="preserve">I'm a software engineer at </w:t>
      </w:r>
      <w:proofErr w:type="spellStart"/>
      <w:r w:rsidRPr="005D0DB9">
        <w:rPr>
          <w:sz w:val="18"/>
          <w:szCs w:val="18"/>
        </w:rPr>
        <w:t>BuildChorus</w:t>
      </w:r>
      <w:proofErr w:type="spellEnd"/>
      <w:r w:rsidRPr="005D0DB9">
        <w:rPr>
          <w:sz w:val="18"/>
          <w:szCs w:val="18"/>
        </w:rPr>
        <w:t>, where I work as a full-stack developer</w:t>
      </w:r>
      <w:r w:rsidR="002259A7">
        <w:rPr>
          <w:sz w:val="18"/>
          <w:szCs w:val="18"/>
        </w:rPr>
        <w:t>,</w:t>
      </w:r>
      <w:r w:rsidRPr="005D0DB9">
        <w:rPr>
          <w:sz w:val="18"/>
          <w:szCs w:val="18"/>
        </w:rPr>
        <w:t xml:space="preserve"> constantly improving and adding features to our construction management SaaS platform. I love tackling creative challenges to make the system more state-of-the-art. In my spare time, I'm building a cryptocurrency exchange focused on stablecoins - </w:t>
      </w:r>
      <w:r>
        <w:rPr>
          <w:sz w:val="18"/>
          <w:szCs w:val="18"/>
        </w:rPr>
        <w:t>essentially, a digital currency exchange that avoids the volatile</w:t>
      </w:r>
      <w:r w:rsidRPr="005D0DB9">
        <w:rPr>
          <w:sz w:val="18"/>
          <w:szCs w:val="18"/>
        </w:rPr>
        <w:t xml:space="preserve"> price swings of Bitcoin by focusing on dollar-pegged coins. My academic background brings a unique mix: an MSc in Computer Science covering everything from ethical hacking to web development, plus a </w:t>
      </w:r>
      <w:r w:rsidR="00572FA9" w:rsidRPr="005D0DB9">
        <w:rPr>
          <w:sz w:val="18"/>
          <w:szCs w:val="18"/>
        </w:rPr>
        <w:t>biology</w:t>
      </w:r>
      <w:r w:rsidRPr="005D0DB9">
        <w:rPr>
          <w:sz w:val="18"/>
          <w:szCs w:val="18"/>
        </w:rPr>
        <w:t xml:space="preserve"> degree with </w:t>
      </w:r>
      <w:r w:rsidR="002259A7">
        <w:rPr>
          <w:sz w:val="18"/>
          <w:szCs w:val="18"/>
        </w:rPr>
        <w:t>a deep</w:t>
      </w:r>
      <w:r w:rsidRPr="005D0DB9">
        <w:rPr>
          <w:sz w:val="18"/>
          <w:szCs w:val="18"/>
        </w:rPr>
        <w:t xml:space="preserve"> experience in microbial genomics and protein analysis. What drives me is learning new ways to solve problems - I'm the type who won't stop until I find a solution, and I genuinely love challenges that require creative thinking.</w:t>
      </w:r>
    </w:p>
    <w:p w14:paraId="659B30E0" w14:textId="0C38424D" w:rsidR="006F2221" w:rsidRPr="00151851" w:rsidRDefault="00000000" w:rsidP="00F43395">
      <w:pPr>
        <w:pStyle w:val="divdocumentdivheading"/>
        <w:tabs>
          <w:tab w:val="left" w:pos="4526"/>
          <w:tab w:val="left" w:pos="11020"/>
        </w:tabs>
        <w:spacing w:before="220"/>
        <w:jc w:val="center"/>
        <w:rPr>
          <w:smallCaps/>
          <w:sz w:val="18"/>
          <w:szCs w:val="18"/>
        </w:rPr>
      </w:pPr>
      <w:r>
        <w:rPr>
          <w:smallCaps/>
          <w:color w:val="000000"/>
          <w:sz w:val="22"/>
          <w:szCs w:val="22"/>
        </w:rPr>
        <w:pict w14:anchorId="1DC1E6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pt;margin-top:18.65pt;width:192pt;height:.75pt;z-index:251658240" o:connectortype="straight" strokecolor="white [3212]"/>
        </w:pict>
      </w:r>
      <w:r>
        <w:rPr>
          <w:smallCaps/>
          <w:color w:val="000000"/>
          <w:sz w:val="22"/>
          <w:szCs w:val="22"/>
        </w:rPr>
        <w:pict w14:anchorId="1DC1E60D">
          <v:shape id="_x0000_s1027" type="#_x0000_t32" style="position:absolute;left:0;text-align:left;margin-left:358.25pt;margin-top:19.4pt;width:192pt;height:.75pt;z-index:251658241" o:connectortype="straight" strokecolor="white [3212]"/>
        </w:pict>
      </w:r>
      <w:r w:rsidR="00637777"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Professional Experience </w:t>
      </w:r>
    </w:p>
    <w:p w14:paraId="0DAEF990" w14:textId="35C01F89" w:rsidR="006F2221" w:rsidRPr="00151851" w:rsidRDefault="003710B4" w:rsidP="0007675A">
      <w:pPr>
        <w:pStyle w:val="divdocumentsinglecolumn"/>
        <w:ind w:left="170"/>
        <w:rPr>
          <w:sz w:val="18"/>
          <w:szCs w:val="18"/>
        </w:rPr>
      </w:pPr>
      <w:r w:rsidRPr="00151851">
        <w:rPr>
          <w:rStyle w:val="spanjobtitle"/>
          <w:sz w:val="18"/>
          <w:szCs w:val="18"/>
        </w:rPr>
        <w:t>Software Engineer</w:t>
      </w:r>
      <w:r w:rsidRPr="00151851">
        <w:rPr>
          <w:rStyle w:val="span"/>
          <w:sz w:val="18"/>
          <w:szCs w:val="18"/>
        </w:rPr>
        <w:t>, 0</w:t>
      </w:r>
      <w:r w:rsidR="003A79D2" w:rsidRPr="00151851">
        <w:rPr>
          <w:rStyle w:val="span"/>
          <w:sz w:val="18"/>
          <w:szCs w:val="18"/>
        </w:rPr>
        <w:t>9</w:t>
      </w:r>
      <w:r w:rsidRPr="00151851">
        <w:rPr>
          <w:rStyle w:val="span"/>
          <w:sz w:val="18"/>
          <w:szCs w:val="18"/>
        </w:rPr>
        <w:t xml:space="preserve">/2025 - Current </w:t>
      </w:r>
    </w:p>
    <w:p w14:paraId="0CA8CA47" w14:textId="38AA7BC9" w:rsidR="006F2221" w:rsidRPr="00151851" w:rsidRDefault="003710B4" w:rsidP="0007675A">
      <w:pPr>
        <w:pStyle w:val="spanpaddedline"/>
        <w:ind w:left="170"/>
        <w:rPr>
          <w:sz w:val="18"/>
          <w:szCs w:val="18"/>
        </w:rPr>
      </w:pPr>
      <w:proofErr w:type="spellStart"/>
      <w:r w:rsidRPr="00151851">
        <w:rPr>
          <w:rStyle w:val="spancompanyname"/>
          <w:sz w:val="18"/>
          <w:szCs w:val="18"/>
        </w:rPr>
        <w:t>BuildChorus</w:t>
      </w:r>
      <w:proofErr w:type="spellEnd"/>
      <w:r w:rsidRPr="00151851">
        <w:rPr>
          <w:sz w:val="18"/>
          <w:szCs w:val="18"/>
        </w:rPr>
        <w:t xml:space="preserve"> </w:t>
      </w:r>
      <w:r w:rsidR="00EA0AD5">
        <w:rPr>
          <w:sz w:val="18"/>
          <w:szCs w:val="18"/>
        </w:rPr>
        <w:t>– buildchorus.com</w:t>
      </w:r>
    </w:p>
    <w:p w14:paraId="29D277F2" w14:textId="77777777" w:rsidR="00AC7C32" w:rsidRPr="00151851" w:rsidRDefault="00AC7C32" w:rsidP="0007675A">
      <w:pPr>
        <w:pStyle w:val="p"/>
        <w:ind w:left="170"/>
        <w:rPr>
          <w:rStyle w:val="span"/>
          <w:sz w:val="18"/>
          <w:szCs w:val="18"/>
        </w:rPr>
      </w:pPr>
    </w:p>
    <w:p w14:paraId="7E4F0BBF" w14:textId="7747311A" w:rsidR="00295140" w:rsidRDefault="00295140" w:rsidP="00920339">
      <w:pPr>
        <w:pStyle w:val="documentulliParagraph"/>
        <w:numPr>
          <w:ilvl w:val="0"/>
          <w:numId w:val="30"/>
        </w:numPr>
        <w:ind w:left="568" w:hanging="284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>Developed full-stack features using Django backend and PostgreSQL database</w:t>
      </w:r>
    </w:p>
    <w:p w14:paraId="052933FC" w14:textId="7A76116D" w:rsidR="00306C39" w:rsidRPr="00151851" w:rsidRDefault="00AA00AE" w:rsidP="00920339">
      <w:pPr>
        <w:pStyle w:val="documentulliParagraph"/>
        <w:numPr>
          <w:ilvl w:val="0"/>
          <w:numId w:val="30"/>
        </w:numPr>
        <w:ind w:left="568" w:hanging="284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>Built user configurability features for material procurement strategies</w:t>
      </w:r>
    </w:p>
    <w:p w14:paraId="79089C6C" w14:textId="69AA3C62" w:rsidR="009F0F0F" w:rsidRDefault="00AA00AE" w:rsidP="00920339">
      <w:pPr>
        <w:pStyle w:val="documentullinth-last-child1Paragraph"/>
        <w:numPr>
          <w:ilvl w:val="0"/>
          <w:numId w:val="30"/>
        </w:numPr>
        <w:ind w:left="568" w:hanging="284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 xml:space="preserve">Deployed applications using </w:t>
      </w:r>
      <w:r w:rsidR="005A053E">
        <w:rPr>
          <w:rStyle w:val="span"/>
          <w:sz w:val="18"/>
          <w:szCs w:val="18"/>
        </w:rPr>
        <w:t>Docker</w:t>
      </w:r>
      <w:r>
        <w:rPr>
          <w:rStyle w:val="span"/>
          <w:sz w:val="18"/>
          <w:szCs w:val="18"/>
        </w:rPr>
        <w:t xml:space="preserve"> containers on Google Cloud Platform</w:t>
      </w:r>
    </w:p>
    <w:p w14:paraId="33E0A417" w14:textId="349B7666" w:rsidR="00AA00AE" w:rsidRDefault="00AA00AE" w:rsidP="00920339">
      <w:pPr>
        <w:pStyle w:val="documentullinth-last-child1Paragraph"/>
        <w:numPr>
          <w:ilvl w:val="0"/>
          <w:numId w:val="30"/>
        </w:numPr>
        <w:ind w:left="568" w:hanging="284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 xml:space="preserve">Collaborated with </w:t>
      </w:r>
      <w:r w:rsidR="005A053E">
        <w:rPr>
          <w:rStyle w:val="span"/>
          <w:sz w:val="18"/>
          <w:szCs w:val="18"/>
        </w:rPr>
        <w:t xml:space="preserve">the </w:t>
      </w:r>
      <w:r>
        <w:rPr>
          <w:rStyle w:val="span"/>
          <w:sz w:val="18"/>
          <w:szCs w:val="18"/>
        </w:rPr>
        <w:t xml:space="preserve">development team using </w:t>
      </w:r>
      <w:r w:rsidR="005A053E">
        <w:rPr>
          <w:rStyle w:val="span"/>
          <w:sz w:val="18"/>
          <w:szCs w:val="18"/>
        </w:rPr>
        <w:t>GitLab</w:t>
      </w:r>
      <w:r>
        <w:rPr>
          <w:rStyle w:val="span"/>
          <w:sz w:val="18"/>
          <w:szCs w:val="18"/>
        </w:rPr>
        <w:t xml:space="preserve"> and Jira workflows</w:t>
      </w:r>
    </w:p>
    <w:p w14:paraId="17E6CB15" w14:textId="65DA35A8" w:rsidR="00AA00AE" w:rsidRDefault="00AA00AE" w:rsidP="00920339">
      <w:pPr>
        <w:pStyle w:val="documentullinth-last-child1Paragraph"/>
        <w:numPr>
          <w:ilvl w:val="0"/>
          <w:numId w:val="30"/>
        </w:numPr>
        <w:ind w:left="568" w:hanging="284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 xml:space="preserve">Worked with large PostgreSQL test databases to </w:t>
      </w:r>
      <w:r w:rsidR="00920339">
        <w:rPr>
          <w:rStyle w:val="span"/>
          <w:sz w:val="18"/>
          <w:szCs w:val="18"/>
        </w:rPr>
        <w:t xml:space="preserve">validate software functionality </w:t>
      </w:r>
    </w:p>
    <w:p w14:paraId="3D3F5AAE" w14:textId="77777777" w:rsidR="00920339" w:rsidRDefault="00920339" w:rsidP="00920339">
      <w:pPr>
        <w:pStyle w:val="documentullinth-last-child1Paragraph"/>
        <w:ind w:left="284"/>
        <w:rPr>
          <w:rStyle w:val="span"/>
          <w:sz w:val="18"/>
          <w:szCs w:val="18"/>
        </w:rPr>
      </w:pPr>
    </w:p>
    <w:p w14:paraId="3F51A143" w14:textId="3B58E6DF" w:rsidR="00920339" w:rsidRPr="009F0F0F" w:rsidRDefault="00920339" w:rsidP="00920339">
      <w:pPr>
        <w:pStyle w:val="documentullinth-last-child1Paragraph"/>
        <w:ind w:left="284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 xml:space="preserve">Tech Stack: </w:t>
      </w:r>
      <w:r w:rsidRPr="00920339">
        <w:rPr>
          <w:sz w:val="18"/>
          <w:szCs w:val="18"/>
        </w:rPr>
        <w:t>Django, PostgreSQL, Redis, Docker, Google Cloud Platform, Google OR-Tools, GitLab, Jira</w:t>
      </w:r>
    </w:p>
    <w:p w14:paraId="598C56DA" w14:textId="3CABD25D" w:rsidR="006F2221" w:rsidRPr="00151851" w:rsidRDefault="00D410DC" w:rsidP="0007675A">
      <w:pPr>
        <w:pStyle w:val="divdocumentdivheading"/>
        <w:tabs>
          <w:tab w:val="left" w:pos="5019"/>
          <w:tab w:val="left" w:pos="11020"/>
        </w:tabs>
        <w:spacing w:before="220"/>
        <w:ind w:left="170"/>
        <w:rPr>
          <w:smallCaps/>
          <w:sz w:val="18"/>
          <w:szCs w:val="18"/>
        </w:rPr>
      </w:pPr>
      <w:r>
        <w:rPr>
          <w:strike/>
          <w:color w:val="000000"/>
          <w:sz w:val="22"/>
          <w:szCs w:val="20"/>
        </w:rPr>
        <w:t xml:space="preserve">                                                                                         </w:t>
      </w:r>
      <w:r w:rsidR="003710B4"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Skills   </w:t>
      </w:r>
      <w:r w:rsidR="003710B4" w:rsidRPr="00151851">
        <w:rPr>
          <w:strike/>
          <w:color w:val="000000"/>
          <w:sz w:val="22"/>
          <w:szCs w:val="20"/>
        </w:rPr>
        <w:tab/>
      </w:r>
    </w:p>
    <w:p w14:paraId="3785EDBE" w14:textId="77777777" w:rsidR="006F2221" w:rsidRPr="00151851" w:rsidRDefault="003710B4" w:rsidP="0007675A">
      <w:pPr>
        <w:pStyle w:val="documentulliParagraph"/>
        <w:numPr>
          <w:ilvl w:val="0"/>
          <w:numId w:val="4"/>
        </w:numPr>
        <w:spacing w:after="100"/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Enterprise Development: Django 5.0.6, Multi-tenant SaaS, PostgreSQL 17, Redis clustering, Docker, Google Cloud Platform</w:t>
      </w:r>
    </w:p>
    <w:p w14:paraId="27FE705C" w14:textId="77777777" w:rsidR="006F2221" w:rsidRPr="00151851" w:rsidRDefault="003710B4" w:rsidP="0007675A">
      <w:pPr>
        <w:pStyle w:val="documentulliParagraph"/>
        <w:numPr>
          <w:ilvl w:val="0"/>
          <w:numId w:val="4"/>
        </w:numPr>
        <w:spacing w:after="100"/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Mathematical Optimisation: Google OR-Tools, Constraint programming, Critical path method, Statistical analysis</w:t>
      </w:r>
    </w:p>
    <w:p w14:paraId="67294732" w14:textId="77777777" w:rsidR="006F2221" w:rsidRPr="00151851" w:rsidRDefault="003710B4" w:rsidP="0007675A">
      <w:pPr>
        <w:pStyle w:val="documentulliParagraph"/>
        <w:numPr>
          <w:ilvl w:val="0"/>
          <w:numId w:val="4"/>
        </w:numPr>
        <w:spacing w:after="100"/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Security &amp; Authentication: Multi-tenant data isolation, Auth0 integration, Database encryption (pgcrypto), Audit trail systems, Network security, Cybersecurity</w:t>
      </w:r>
    </w:p>
    <w:p w14:paraId="359D37D6" w14:textId="77777777" w:rsidR="006F2221" w:rsidRPr="00151851" w:rsidRDefault="003710B4" w:rsidP="0007675A">
      <w:pPr>
        <w:pStyle w:val="documentullinth-last-child1Paragraph"/>
        <w:numPr>
          <w:ilvl w:val="0"/>
          <w:numId w:val="4"/>
        </w:numPr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Programming Languages: Python, JavaScript, Java, SQL, R, HTML5, CSS3</w:t>
      </w:r>
    </w:p>
    <w:p w14:paraId="6B73CB15" w14:textId="77777777" w:rsidR="006F2221" w:rsidRPr="00151851" w:rsidRDefault="006F2221" w:rsidP="0007675A">
      <w:pPr>
        <w:pStyle w:val="div"/>
        <w:ind w:left="170"/>
        <w:rPr>
          <w:vanish/>
          <w:sz w:val="18"/>
          <w:szCs w:val="18"/>
        </w:rPr>
      </w:pPr>
    </w:p>
    <w:p w14:paraId="5442C343" w14:textId="77777777" w:rsidR="006F2221" w:rsidRPr="00151851" w:rsidRDefault="003710B4" w:rsidP="0007675A">
      <w:pPr>
        <w:pStyle w:val="documentulliParagraph"/>
        <w:numPr>
          <w:ilvl w:val="0"/>
          <w:numId w:val="5"/>
        </w:numPr>
        <w:spacing w:after="100"/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Frontend Development: React (hooks, Context API), Bootstrap 5, Webpack 5, Chart.js, Responsive design</w:t>
      </w:r>
    </w:p>
    <w:p w14:paraId="2049CB11" w14:textId="77777777" w:rsidR="006F2221" w:rsidRPr="00151851" w:rsidRDefault="003710B4" w:rsidP="0007675A">
      <w:pPr>
        <w:pStyle w:val="documentulliParagraph"/>
        <w:numPr>
          <w:ilvl w:val="0"/>
          <w:numId w:val="5"/>
        </w:numPr>
        <w:spacing w:after="100"/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Database Systems: PostgreSQL (hstore, pgcrypto, pg_trgm), MongoDB, MySQL, Database optimisation</w:t>
      </w:r>
    </w:p>
    <w:p w14:paraId="4A0009F7" w14:textId="77777777" w:rsidR="006F2221" w:rsidRPr="00151851" w:rsidRDefault="003710B4" w:rsidP="0007675A">
      <w:pPr>
        <w:pStyle w:val="documentulliParagraph"/>
        <w:numPr>
          <w:ilvl w:val="0"/>
          <w:numId w:val="5"/>
        </w:numPr>
        <w:spacing w:after="100"/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AI/ML: PyTorch, TensorFlow, CNN architectures, Computer vision, Medical imaging</w:t>
      </w:r>
    </w:p>
    <w:p w14:paraId="7E8B2ACF" w14:textId="77777777" w:rsidR="006F2221" w:rsidRPr="00151851" w:rsidRDefault="003710B4" w:rsidP="0007675A">
      <w:pPr>
        <w:pStyle w:val="documentullinth-last-child1Paragraph"/>
        <w:numPr>
          <w:ilvl w:val="0"/>
          <w:numId w:val="5"/>
        </w:numPr>
        <w:ind w:left="170" w:hanging="201"/>
        <w:rPr>
          <w:vanish/>
          <w:sz w:val="18"/>
          <w:szCs w:val="18"/>
        </w:rPr>
      </w:pPr>
      <w:r w:rsidRPr="00151851">
        <w:rPr>
          <w:vanish/>
          <w:sz w:val="18"/>
          <w:szCs w:val="18"/>
        </w:rPr>
        <w:t>DevOps &amp; Tools: GitLab, Jira, Sentry, Auth0, AWS, Docker containerisation, Git/GitHub</w:t>
      </w:r>
    </w:p>
    <w:p w14:paraId="202F1998" w14:textId="2F545658" w:rsidR="000178C7" w:rsidRDefault="000178C7" w:rsidP="0007675A">
      <w:pPr>
        <w:pStyle w:val="divdocumentdivheading"/>
        <w:tabs>
          <w:tab w:val="left" w:pos="4722"/>
          <w:tab w:val="left" w:pos="11020"/>
        </w:tabs>
        <w:spacing w:before="220"/>
        <w:ind w:left="170"/>
        <w:rPr>
          <w:smallCaps/>
          <w:sz w:val="18"/>
          <w:szCs w:val="18"/>
        </w:rPr>
        <w:sectPr w:rsidR="000178C7">
          <w:pgSz w:w="11906" w:h="16838"/>
          <w:pgMar w:top="480" w:right="440" w:bottom="480" w:left="440" w:header="720" w:footer="720" w:gutter="0"/>
          <w:cols w:space="720"/>
        </w:sectPr>
      </w:pPr>
    </w:p>
    <w:p w14:paraId="6F157A4F" w14:textId="335D546F" w:rsidR="0023389E" w:rsidRPr="0023389E" w:rsidRDefault="0023389E" w:rsidP="00B60128">
      <w:pPr>
        <w:pStyle w:val="divdocumentdivheading"/>
        <w:numPr>
          <w:ilvl w:val="0"/>
          <w:numId w:val="25"/>
        </w:numPr>
        <w:tabs>
          <w:tab w:val="left" w:pos="4722"/>
          <w:tab w:val="left" w:pos="11020"/>
        </w:tabs>
        <w:spacing w:before="120"/>
        <w:rPr>
          <w:rStyle w:val="span"/>
          <w:sz w:val="18"/>
          <w:szCs w:val="18"/>
        </w:rPr>
      </w:pPr>
      <w:r w:rsidRPr="0023389E">
        <w:rPr>
          <w:rStyle w:val="span"/>
          <w:sz w:val="18"/>
          <w:szCs w:val="18"/>
        </w:rPr>
        <w:t>Programming Languages:</w:t>
      </w:r>
      <w:r w:rsidR="00A358BA">
        <w:rPr>
          <w:rStyle w:val="span"/>
          <w:sz w:val="18"/>
          <w:szCs w:val="18"/>
        </w:rPr>
        <w:t xml:space="preserve"> Python, Java, JavaScript, SQL, R, HTML, </w:t>
      </w:r>
    </w:p>
    <w:p w14:paraId="260209E2" w14:textId="1DD3BFEE" w:rsidR="0023389E" w:rsidRDefault="002F3279" w:rsidP="00B60128">
      <w:pPr>
        <w:pStyle w:val="divdocumentdivheading"/>
        <w:numPr>
          <w:ilvl w:val="0"/>
          <w:numId w:val="25"/>
        </w:numPr>
        <w:tabs>
          <w:tab w:val="left" w:pos="4722"/>
          <w:tab w:val="left" w:pos="11020"/>
        </w:tabs>
        <w:spacing w:before="120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>Frameworks: Django, Flask, React</w:t>
      </w:r>
    </w:p>
    <w:p w14:paraId="47ACA151" w14:textId="7767875D" w:rsidR="00B4372C" w:rsidRDefault="00B4372C" w:rsidP="00B60128">
      <w:pPr>
        <w:pStyle w:val="divdocumentdivheading"/>
        <w:numPr>
          <w:ilvl w:val="0"/>
          <w:numId w:val="25"/>
        </w:numPr>
        <w:tabs>
          <w:tab w:val="left" w:pos="4722"/>
          <w:tab w:val="left" w:pos="11020"/>
        </w:tabs>
        <w:spacing w:before="120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>Databases: PostgreSQL, MongoDB, MySQL, Redis</w:t>
      </w:r>
    </w:p>
    <w:p w14:paraId="215F523E" w14:textId="3E8B3E4A" w:rsidR="00130008" w:rsidRDefault="00130008" w:rsidP="00B60128">
      <w:pPr>
        <w:pStyle w:val="divdocumentdivheading"/>
        <w:numPr>
          <w:ilvl w:val="0"/>
          <w:numId w:val="25"/>
        </w:numPr>
        <w:tabs>
          <w:tab w:val="left" w:pos="4722"/>
          <w:tab w:val="left" w:pos="11020"/>
        </w:tabs>
        <w:spacing w:before="120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 xml:space="preserve">Tools: Docker, Git, GitLab, Jira, VS Code, </w:t>
      </w:r>
      <w:r w:rsidR="004154D5">
        <w:rPr>
          <w:rStyle w:val="span"/>
          <w:sz w:val="18"/>
          <w:szCs w:val="18"/>
        </w:rPr>
        <w:t>Chrome</w:t>
      </w:r>
      <w:r>
        <w:rPr>
          <w:rStyle w:val="span"/>
          <w:sz w:val="18"/>
          <w:szCs w:val="18"/>
        </w:rPr>
        <w:t xml:space="preserve"> </w:t>
      </w:r>
      <w:proofErr w:type="spellStart"/>
      <w:r>
        <w:rPr>
          <w:rStyle w:val="span"/>
          <w:sz w:val="18"/>
          <w:szCs w:val="18"/>
        </w:rPr>
        <w:t>DevTools</w:t>
      </w:r>
      <w:proofErr w:type="spellEnd"/>
    </w:p>
    <w:p w14:paraId="07294AC8" w14:textId="294E72C2" w:rsidR="007E613A" w:rsidRDefault="003D168E" w:rsidP="007E613A">
      <w:pPr>
        <w:pStyle w:val="divdocumentdivheading"/>
        <w:numPr>
          <w:ilvl w:val="0"/>
          <w:numId w:val="25"/>
        </w:numPr>
        <w:tabs>
          <w:tab w:val="left" w:pos="4722"/>
          <w:tab w:val="left" w:pos="11020"/>
        </w:tabs>
        <w:spacing w:before="120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 xml:space="preserve">Libraries: </w:t>
      </w:r>
      <w:proofErr w:type="spellStart"/>
      <w:r>
        <w:rPr>
          <w:rStyle w:val="span"/>
          <w:sz w:val="18"/>
          <w:szCs w:val="18"/>
        </w:rPr>
        <w:t>PyTorch</w:t>
      </w:r>
      <w:proofErr w:type="spellEnd"/>
      <w:r>
        <w:rPr>
          <w:rStyle w:val="span"/>
          <w:sz w:val="18"/>
          <w:szCs w:val="18"/>
        </w:rPr>
        <w:t xml:space="preserve">, </w:t>
      </w:r>
      <w:r w:rsidR="004649D8">
        <w:rPr>
          <w:rStyle w:val="span"/>
          <w:sz w:val="18"/>
          <w:szCs w:val="18"/>
        </w:rPr>
        <w:t>TensorFlow</w:t>
      </w:r>
      <w:r>
        <w:rPr>
          <w:rStyle w:val="span"/>
          <w:sz w:val="18"/>
          <w:szCs w:val="18"/>
        </w:rPr>
        <w:t xml:space="preserve">, </w:t>
      </w:r>
      <w:proofErr w:type="spellStart"/>
      <w:r>
        <w:rPr>
          <w:rStyle w:val="span"/>
          <w:sz w:val="18"/>
          <w:szCs w:val="18"/>
        </w:rPr>
        <w:t>PyMongo</w:t>
      </w:r>
      <w:proofErr w:type="spellEnd"/>
      <w:r>
        <w:rPr>
          <w:rStyle w:val="span"/>
          <w:sz w:val="18"/>
          <w:szCs w:val="18"/>
        </w:rPr>
        <w:t>, Flask-CORS</w:t>
      </w:r>
    </w:p>
    <w:p w14:paraId="6A76FC0D" w14:textId="4ADF4718" w:rsidR="008B4064" w:rsidRPr="007E613A" w:rsidRDefault="008B4064" w:rsidP="007E613A">
      <w:pPr>
        <w:pStyle w:val="divdocumentdivheading"/>
        <w:numPr>
          <w:ilvl w:val="0"/>
          <w:numId w:val="25"/>
        </w:numPr>
        <w:tabs>
          <w:tab w:val="left" w:pos="4722"/>
          <w:tab w:val="left" w:pos="11020"/>
        </w:tabs>
        <w:spacing w:before="120"/>
        <w:rPr>
          <w:rStyle w:val="span"/>
          <w:sz w:val="18"/>
          <w:szCs w:val="18"/>
        </w:rPr>
      </w:pPr>
      <w:r>
        <w:rPr>
          <w:rStyle w:val="span"/>
          <w:sz w:val="18"/>
          <w:szCs w:val="18"/>
        </w:rPr>
        <w:t>API’s: REST APIs, HERE</w:t>
      </w:r>
      <w:r w:rsidR="004649D8">
        <w:rPr>
          <w:rStyle w:val="span"/>
          <w:sz w:val="18"/>
          <w:szCs w:val="18"/>
        </w:rPr>
        <w:t xml:space="preserve"> Maps, Auth0 API, Google APIs</w:t>
      </w:r>
    </w:p>
    <w:p w14:paraId="72B75263" w14:textId="77777777" w:rsidR="004649D8" w:rsidRDefault="004649D8" w:rsidP="0007675A">
      <w:pPr>
        <w:pStyle w:val="divdocumentdivheading"/>
        <w:tabs>
          <w:tab w:val="left" w:pos="4722"/>
          <w:tab w:val="left" w:pos="11020"/>
        </w:tabs>
        <w:ind w:left="170"/>
        <w:jc w:val="center"/>
        <w:rPr>
          <w:strike/>
          <w:color w:val="000000"/>
          <w:sz w:val="22"/>
          <w:szCs w:val="20"/>
        </w:rPr>
        <w:sectPr w:rsidR="004649D8" w:rsidSect="004649D8">
          <w:type w:val="continuous"/>
          <w:pgSz w:w="11906" w:h="16838"/>
          <w:pgMar w:top="480" w:right="440" w:bottom="480" w:left="440" w:header="720" w:footer="720" w:gutter="0"/>
          <w:cols w:num="2" w:space="720"/>
        </w:sectPr>
      </w:pPr>
    </w:p>
    <w:p w14:paraId="3BF63E7C" w14:textId="46C28C47" w:rsidR="006F2221" w:rsidRPr="00151851" w:rsidRDefault="003710B4" w:rsidP="0007675A">
      <w:pPr>
        <w:pStyle w:val="divdocumentdivheading"/>
        <w:tabs>
          <w:tab w:val="left" w:pos="4722"/>
          <w:tab w:val="left" w:pos="11020"/>
        </w:tabs>
        <w:ind w:left="170"/>
        <w:jc w:val="center"/>
        <w:rPr>
          <w:smallCaps/>
          <w:sz w:val="18"/>
          <w:szCs w:val="18"/>
        </w:rPr>
      </w:pPr>
      <w:r w:rsidRPr="00151851">
        <w:rPr>
          <w:strike/>
          <w:color w:val="000000"/>
          <w:sz w:val="22"/>
          <w:szCs w:val="20"/>
        </w:rPr>
        <w:tab/>
      </w:r>
      <w:r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Education   </w:t>
      </w:r>
      <w:r w:rsidRPr="00151851">
        <w:rPr>
          <w:strike/>
          <w:color w:val="000000"/>
          <w:sz w:val="22"/>
          <w:szCs w:val="20"/>
        </w:rPr>
        <w:tab/>
      </w:r>
    </w:p>
    <w:p w14:paraId="70C7FB7A" w14:textId="77777777" w:rsidR="006F2221" w:rsidRPr="00151851" w:rsidRDefault="003710B4" w:rsidP="0007675A">
      <w:pPr>
        <w:pStyle w:val="divdocumentsinglecolumn"/>
        <w:spacing w:before="10" w:after="10"/>
        <w:ind w:left="170"/>
        <w:rPr>
          <w:sz w:val="18"/>
          <w:szCs w:val="18"/>
        </w:rPr>
      </w:pPr>
      <w:r w:rsidRPr="00151851">
        <w:rPr>
          <w:rStyle w:val="spandegree"/>
          <w:sz w:val="18"/>
          <w:szCs w:val="18"/>
        </w:rPr>
        <w:t>MSc</w:t>
      </w:r>
      <w:r w:rsidRPr="00151851">
        <w:rPr>
          <w:rStyle w:val="documentbeforecolonspace"/>
          <w:sz w:val="18"/>
          <w:szCs w:val="18"/>
        </w:rPr>
        <w:t xml:space="preserve"> </w:t>
      </w:r>
      <w:r w:rsidRPr="00151851">
        <w:rPr>
          <w:rStyle w:val="span"/>
          <w:sz w:val="18"/>
          <w:szCs w:val="18"/>
        </w:rPr>
        <w:t>: Computer Science, 09/2024 - 09/2025</w:t>
      </w:r>
      <w:r w:rsidRPr="00151851">
        <w:rPr>
          <w:rStyle w:val="singlecolumnspanpaddedlinenth-child1"/>
          <w:sz w:val="18"/>
          <w:szCs w:val="18"/>
        </w:rPr>
        <w:t xml:space="preserve"> </w:t>
      </w:r>
    </w:p>
    <w:p w14:paraId="12505C9E" w14:textId="30319C6D" w:rsidR="0007675A" w:rsidRDefault="003710B4" w:rsidP="00B60128">
      <w:pPr>
        <w:pStyle w:val="spanpaddedline"/>
        <w:spacing w:before="10" w:after="10"/>
        <w:ind w:left="170"/>
        <w:rPr>
          <w:rStyle w:val="spancompanyname"/>
          <w:sz w:val="18"/>
          <w:szCs w:val="18"/>
        </w:rPr>
      </w:pPr>
      <w:r w:rsidRPr="00151851">
        <w:rPr>
          <w:rStyle w:val="spancompanyname"/>
          <w:sz w:val="18"/>
          <w:szCs w:val="18"/>
        </w:rPr>
        <w:t>Newcastle University</w:t>
      </w:r>
    </w:p>
    <w:p w14:paraId="4F35EE03" w14:textId="77777777" w:rsidR="00C92C2E" w:rsidRDefault="00C92C2E" w:rsidP="00B60128">
      <w:pPr>
        <w:pStyle w:val="spanpaddedline"/>
        <w:spacing w:before="10" w:after="10"/>
        <w:ind w:left="170"/>
        <w:rPr>
          <w:rStyle w:val="spancompanyname"/>
          <w:sz w:val="18"/>
          <w:szCs w:val="18"/>
        </w:rPr>
      </w:pPr>
    </w:p>
    <w:p w14:paraId="679E2C73" w14:textId="4C2D9886" w:rsidR="00C92C2E" w:rsidRPr="0069136A" w:rsidRDefault="00C92C2E" w:rsidP="00B60128">
      <w:pPr>
        <w:pStyle w:val="spanpaddedline"/>
        <w:spacing w:before="10" w:after="10"/>
        <w:ind w:left="170"/>
        <w:rPr>
          <w:sz w:val="18"/>
          <w:szCs w:val="18"/>
        </w:rPr>
      </w:pPr>
      <w:r w:rsidRPr="0069136A">
        <w:rPr>
          <w:sz w:val="18"/>
          <w:szCs w:val="18"/>
        </w:rPr>
        <w:t>Key Technologies</w:t>
      </w:r>
      <w:r w:rsidR="001D64DB">
        <w:rPr>
          <w:sz w:val="18"/>
          <w:szCs w:val="18"/>
        </w:rPr>
        <w:t xml:space="preserve"> and Skills</w:t>
      </w:r>
      <w:r w:rsidRPr="0069136A">
        <w:rPr>
          <w:sz w:val="18"/>
          <w:szCs w:val="18"/>
        </w:rPr>
        <w:t xml:space="preserve">: Java, Python, </w:t>
      </w:r>
      <w:proofErr w:type="spellStart"/>
      <w:r w:rsidRPr="0069136A">
        <w:rPr>
          <w:sz w:val="18"/>
          <w:szCs w:val="18"/>
        </w:rPr>
        <w:t>PyTorch</w:t>
      </w:r>
      <w:proofErr w:type="spellEnd"/>
      <w:r w:rsidRPr="0069136A">
        <w:rPr>
          <w:sz w:val="18"/>
          <w:szCs w:val="18"/>
        </w:rPr>
        <w:t xml:space="preserve">, TensorFlow, </w:t>
      </w:r>
      <w:r w:rsidR="001D64DB">
        <w:rPr>
          <w:sz w:val="18"/>
          <w:szCs w:val="18"/>
        </w:rPr>
        <w:t xml:space="preserve">HTML, Computer Networks (TCP &amp; UDP) </w:t>
      </w:r>
    </w:p>
    <w:p w14:paraId="62E84D54" w14:textId="77777777" w:rsidR="0069136A" w:rsidRPr="0069136A" w:rsidRDefault="00C92C2E" w:rsidP="00B60128">
      <w:pPr>
        <w:pStyle w:val="spanpaddedline"/>
        <w:spacing w:before="10" w:after="10"/>
        <w:ind w:left="170"/>
        <w:rPr>
          <w:sz w:val="18"/>
          <w:szCs w:val="18"/>
        </w:rPr>
      </w:pPr>
      <w:r w:rsidRPr="0069136A">
        <w:rPr>
          <w:sz w:val="18"/>
          <w:szCs w:val="18"/>
        </w:rPr>
        <w:t xml:space="preserve">Cybersecurity Tools: Wireshark, </w:t>
      </w:r>
      <w:proofErr w:type="spellStart"/>
      <w:r w:rsidRPr="0069136A">
        <w:rPr>
          <w:sz w:val="18"/>
          <w:szCs w:val="18"/>
        </w:rPr>
        <w:t>nmap</w:t>
      </w:r>
      <w:proofErr w:type="spellEnd"/>
      <w:r w:rsidRPr="0069136A">
        <w:rPr>
          <w:sz w:val="18"/>
          <w:szCs w:val="18"/>
        </w:rPr>
        <w:t xml:space="preserve">, PCAP analysis, MITM attacks. </w:t>
      </w:r>
    </w:p>
    <w:p w14:paraId="7C60B5DF" w14:textId="0841E484" w:rsidR="00C92C2E" w:rsidRPr="0069136A" w:rsidRDefault="00C92C2E" w:rsidP="00B60128">
      <w:pPr>
        <w:pStyle w:val="spanpaddedline"/>
        <w:spacing w:before="10" w:after="10"/>
        <w:ind w:left="170"/>
        <w:rPr>
          <w:sz w:val="18"/>
          <w:szCs w:val="18"/>
        </w:rPr>
      </w:pPr>
      <w:r w:rsidRPr="0069136A">
        <w:rPr>
          <w:sz w:val="18"/>
          <w:szCs w:val="18"/>
        </w:rPr>
        <w:t>Specialisations: Medical AI, deep learning, statistical validation</w:t>
      </w:r>
    </w:p>
    <w:p w14:paraId="76159ABA" w14:textId="77777777" w:rsidR="00C92C2E" w:rsidRPr="00B60128" w:rsidRDefault="00C92C2E" w:rsidP="00B60128">
      <w:pPr>
        <w:pStyle w:val="spanpaddedline"/>
        <w:spacing w:before="10" w:after="10"/>
        <w:ind w:left="170"/>
        <w:rPr>
          <w:b/>
          <w:bCs/>
          <w:sz w:val="18"/>
          <w:szCs w:val="18"/>
        </w:rPr>
      </w:pPr>
    </w:p>
    <w:p w14:paraId="582E0627" w14:textId="4A808B87" w:rsidR="008B4B76" w:rsidRDefault="008B4B76" w:rsidP="00B60128">
      <w:pPr>
        <w:pStyle w:val="documentulliParagraph"/>
        <w:numPr>
          <w:ilvl w:val="0"/>
          <w:numId w:val="26"/>
        </w:numPr>
        <w:spacing w:before="10" w:after="10"/>
        <w:rPr>
          <w:sz w:val="18"/>
          <w:szCs w:val="18"/>
        </w:rPr>
      </w:pPr>
      <w:r w:rsidRPr="008B4B76">
        <w:rPr>
          <w:sz w:val="18"/>
          <w:szCs w:val="18"/>
        </w:rPr>
        <w:t>Advanced Programming (84%), Software Engineering (84%), Database Systems (83%)</w:t>
      </w:r>
      <w:r>
        <w:rPr>
          <w:sz w:val="18"/>
          <w:szCs w:val="18"/>
        </w:rPr>
        <w:t>,</w:t>
      </w:r>
      <w:r w:rsidRPr="008B4B76">
        <w:rPr>
          <w:sz w:val="18"/>
          <w:szCs w:val="18"/>
        </w:rPr>
        <w:t xml:space="preserve"> Computer Networks (82%), Cybersecurity (77%)</w:t>
      </w:r>
    </w:p>
    <w:p w14:paraId="45865E89" w14:textId="2E75F4A6" w:rsidR="007E5E18" w:rsidRDefault="007E5E18" w:rsidP="00B60128">
      <w:pPr>
        <w:pStyle w:val="documentulliParagraph"/>
        <w:numPr>
          <w:ilvl w:val="0"/>
          <w:numId w:val="26"/>
        </w:numPr>
        <w:spacing w:before="10" w:after="10"/>
        <w:rPr>
          <w:sz w:val="18"/>
          <w:szCs w:val="18"/>
        </w:rPr>
      </w:pPr>
      <w:r w:rsidRPr="007E5E18">
        <w:rPr>
          <w:sz w:val="18"/>
          <w:szCs w:val="18"/>
        </w:rPr>
        <w:t xml:space="preserve">Dissertation: </w:t>
      </w:r>
      <w:r w:rsidR="009537A0">
        <w:rPr>
          <w:sz w:val="18"/>
          <w:szCs w:val="18"/>
        </w:rPr>
        <w:t xml:space="preserve">Comparison </w:t>
      </w:r>
      <w:r w:rsidR="000331FB">
        <w:rPr>
          <w:sz w:val="18"/>
          <w:szCs w:val="18"/>
        </w:rPr>
        <w:t>of Novel</w:t>
      </w:r>
      <w:r w:rsidR="004509CB">
        <w:rPr>
          <w:sz w:val="18"/>
          <w:szCs w:val="18"/>
        </w:rPr>
        <w:t xml:space="preserve"> vs standard </w:t>
      </w:r>
      <w:r w:rsidRPr="007E5E18">
        <w:rPr>
          <w:sz w:val="18"/>
          <w:szCs w:val="18"/>
        </w:rPr>
        <w:t>CNN architectures for automated skin cancer detection</w:t>
      </w:r>
    </w:p>
    <w:p w14:paraId="20D16D47" w14:textId="4CA1D20C" w:rsidR="006F2221" w:rsidRPr="0069136A" w:rsidRDefault="003B564E" w:rsidP="0069136A">
      <w:pPr>
        <w:pStyle w:val="documentulliParagraph"/>
        <w:numPr>
          <w:ilvl w:val="0"/>
          <w:numId w:val="26"/>
        </w:numPr>
        <w:spacing w:before="10" w:after="10"/>
        <w:rPr>
          <w:rStyle w:val="span"/>
          <w:sz w:val="18"/>
          <w:szCs w:val="18"/>
        </w:rPr>
      </w:pPr>
      <w:r w:rsidRPr="00151851">
        <w:rPr>
          <w:sz w:val="18"/>
          <w:szCs w:val="18"/>
        </w:rPr>
        <w:t>Developed an FDA-compliant evaluation framework comparing state-of-the-art deep learning architectures (</w:t>
      </w:r>
      <w:proofErr w:type="spellStart"/>
      <w:r w:rsidRPr="00151851">
        <w:rPr>
          <w:sz w:val="18"/>
          <w:szCs w:val="18"/>
        </w:rPr>
        <w:t>ResNet</w:t>
      </w:r>
      <w:proofErr w:type="spellEnd"/>
      <w:r w:rsidRPr="00151851">
        <w:rPr>
          <w:sz w:val="18"/>
          <w:szCs w:val="18"/>
        </w:rPr>
        <w:t xml:space="preserve">, VGG, </w:t>
      </w:r>
      <w:proofErr w:type="spellStart"/>
      <w:r w:rsidRPr="00151851">
        <w:rPr>
          <w:sz w:val="18"/>
          <w:szCs w:val="18"/>
        </w:rPr>
        <w:t>EfficientNet</w:t>
      </w:r>
      <w:proofErr w:type="spellEnd"/>
      <w:r w:rsidRPr="00151851">
        <w:rPr>
          <w:sz w:val="18"/>
          <w:szCs w:val="18"/>
        </w:rPr>
        <w:t>) for automated dermatological diagnosis. Conducted systematic performance analysis on clinical validation datasets, focusing on diagnostic accuracy and patient safety protocols.</w:t>
      </w:r>
    </w:p>
    <w:p w14:paraId="0F9C3B8B" w14:textId="77777777" w:rsidR="005A4200" w:rsidRPr="00151851" w:rsidRDefault="005A4200" w:rsidP="0007675A">
      <w:pPr>
        <w:pStyle w:val="divdocumentsinglecolumn"/>
        <w:spacing w:before="10" w:after="10"/>
        <w:ind w:left="170"/>
        <w:rPr>
          <w:rStyle w:val="spandegree"/>
          <w:sz w:val="18"/>
          <w:szCs w:val="18"/>
        </w:rPr>
      </w:pPr>
    </w:p>
    <w:p w14:paraId="1D59FF55" w14:textId="7B5C9CB2" w:rsidR="006F2221" w:rsidRPr="00151851" w:rsidRDefault="003710B4" w:rsidP="0007675A">
      <w:pPr>
        <w:pStyle w:val="divdocumentsinglecolumn"/>
        <w:spacing w:before="10" w:after="10"/>
        <w:ind w:left="170"/>
        <w:rPr>
          <w:sz w:val="18"/>
          <w:szCs w:val="18"/>
        </w:rPr>
      </w:pPr>
      <w:r w:rsidRPr="00151851">
        <w:rPr>
          <w:rStyle w:val="spandegree"/>
          <w:sz w:val="18"/>
          <w:szCs w:val="18"/>
        </w:rPr>
        <w:t>BSc (Hons)</w:t>
      </w:r>
      <w:r w:rsidRPr="00151851">
        <w:rPr>
          <w:rStyle w:val="documentbeforecolonspace"/>
          <w:sz w:val="18"/>
          <w:szCs w:val="18"/>
        </w:rPr>
        <w:t xml:space="preserve"> </w:t>
      </w:r>
      <w:r w:rsidRPr="00151851">
        <w:rPr>
          <w:rStyle w:val="span"/>
          <w:sz w:val="18"/>
          <w:szCs w:val="18"/>
        </w:rPr>
        <w:t>: Biology</w:t>
      </w:r>
      <w:r w:rsidR="00894EAD">
        <w:rPr>
          <w:rStyle w:val="span"/>
          <w:sz w:val="18"/>
          <w:szCs w:val="18"/>
        </w:rPr>
        <w:t xml:space="preserve"> (2:1</w:t>
      </w:r>
      <w:proofErr w:type="gramStart"/>
      <w:r w:rsidR="00894EAD">
        <w:rPr>
          <w:rStyle w:val="span"/>
          <w:sz w:val="18"/>
          <w:szCs w:val="18"/>
        </w:rPr>
        <w:t xml:space="preserve">) </w:t>
      </w:r>
      <w:r w:rsidRPr="00151851">
        <w:rPr>
          <w:rStyle w:val="span"/>
          <w:sz w:val="18"/>
          <w:szCs w:val="18"/>
        </w:rPr>
        <w:t>,</w:t>
      </w:r>
      <w:proofErr w:type="gramEnd"/>
      <w:r w:rsidRPr="00151851">
        <w:rPr>
          <w:rStyle w:val="span"/>
          <w:sz w:val="18"/>
          <w:szCs w:val="18"/>
        </w:rPr>
        <w:t xml:space="preserve"> 09/2021 - 05/2024</w:t>
      </w:r>
      <w:r w:rsidRPr="00151851">
        <w:rPr>
          <w:rStyle w:val="singlecolumnspanpaddedlinenth-child1"/>
          <w:sz w:val="18"/>
          <w:szCs w:val="18"/>
        </w:rPr>
        <w:t xml:space="preserve"> </w:t>
      </w:r>
    </w:p>
    <w:p w14:paraId="3980BE54" w14:textId="6C5764B1" w:rsidR="0007675A" w:rsidRDefault="003710B4" w:rsidP="00170828">
      <w:pPr>
        <w:pStyle w:val="spanpaddedline"/>
        <w:spacing w:before="10" w:after="10"/>
        <w:ind w:left="170"/>
        <w:rPr>
          <w:rStyle w:val="spancompanyname"/>
          <w:sz w:val="18"/>
          <w:szCs w:val="18"/>
        </w:rPr>
      </w:pPr>
      <w:r w:rsidRPr="00151851">
        <w:rPr>
          <w:rStyle w:val="spancompanyname"/>
          <w:sz w:val="18"/>
          <w:szCs w:val="18"/>
        </w:rPr>
        <w:t>Newcastle University</w:t>
      </w:r>
    </w:p>
    <w:p w14:paraId="2214CCA9" w14:textId="77777777" w:rsidR="002A405C" w:rsidRDefault="002A405C" w:rsidP="00170828">
      <w:pPr>
        <w:pStyle w:val="spanpaddedline"/>
        <w:spacing w:before="10" w:after="10"/>
        <w:ind w:left="170"/>
        <w:rPr>
          <w:rStyle w:val="spancompanyname"/>
          <w:sz w:val="18"/>
          <w:szCs w:val="18"/>
        </w:rPr>
      </w:pPr>
    </w:p>
    <w:p w14:paraId="7008DD34" w14:textId="0C413536" w:rsidR="002A405C" w:rsidRDefault="002A405C" w:rsidP="00170828">
      <w:pPr>
        <w:pStyle w:val="spanpaddedline"/>
        <w:spacing w:before="10" w:after="10"/>
        <w:ind w:left="170"/>
        <w:rPr>
          <w:rStyle w:val="spancompanyname"/>
          <w:b w:val="0"/>
          <w:bCs w:val="0"/>
          <w:sz w:val="18"/>
          <w:szCs w:val="18"/>
        </w:rPr>
      </w:pPr>
      <w:r>
        <w:rPr>
          <w:rStyle w:val="spancompanyname"/>
          <w:b w:val="0"/>
          <w:bCs w:val="0"/>
          <w:sz w:val="18"/>
          <w:szCs w:val="18"/>
        </w:rPr>
        <w:t xml:space="preserve">Key Technologies: R, AlphaFold, BLAST, </w:t>
      </w:r>
      <w:r w:rsidR="00894EAD">
        <w:rPr>
          <w:rStyle w:val="spancompanyname"/>
          <w:b w:val="0"/>
          <w:bCs w:val="0"/>
          <w:sz w:val="18"/>
          <w:szCs w:val="18"/>
        </w:rPr>
        <w:t>Bioinformatics</w:t>
      </w:r>
      <w:r>
        <w:rPr>
          <w:rStyle w:val="spancompanyname"/>
          <w:b w:val="0"/>
          <w:bCs w:val="0"/>
          <w:sz w:val="18"/>
          <w:szCs w:val="18"/>
        </w:rPr>
        <w:t xml:space="preserve"> platforms</w:t>
      </w:r>
      <w:r w:rsidR="00874994">
        <w:rPr>
          <w:rStyle w:val="spancompanyname"/>
          <w:b w:val="0"/>
          <w:bCs w:val="0"/>
          <w:sz w:val="18"/>
          <w:szCs w:val="18"/>
        </w:rPr>
        <w:t xml:space="preserve">, </w:t>
      </w:r>
    </w:p>
    <w:p w14:paraId="658D4E2C" w14:textId="77777777" w:rsidR="002A405C" w:rsidRPr="002A405C" w:rsidRDefault="002A405C" w:rsidP="00170828">
      <w:pPr>
        <w:pStyle w:val="spanpaddedline"/>
        <w:spacing w:before="10" w:after="10"/>
        <w:ind w:left="170"/>
        <w:rPr>
          <w:sz w:val="18"/>
          <w:szCs w:val="18"/>
        </w:rPr>
      </w:pPr>
    </w:p>
    <w:p w14:paraId="79994812" w14:textId="77777777" w:rsidR="006F2221" w:rsidRPr="00151851" w:rsidRDefault="003710B4" w:rsidP="00B60128">
      <w:pPr>
        <w:pStyle w:val="documentulliParagraph"/>
        <w:numPr>
          <w:ilvl w:val="0"/>
          <w:numId w:val="27"/>
        </w:numPr>
        <w:spacing w:before="10" w:after="10"/>
        <w:rPr>
          <w:rStyle w:val="span"/>
          <w:sz w:val="18"/>
          <w:szCs w:val="18"/>
        </w:rPr>
      </w:pPr>
      <w:r w:rsidRPr="00151851">
        <w:rPr>
          <w:rStyle w:val="span"/>
          <w:sz w:val="18"/>
          <w:szCs w:val="18"/>
        </w:rPr>
        <w:t>Research Dissertation: "A Systematic Review of CRISPR Gene Editing in Enhancing Fusarium Head Blight Resistance in Wheat and Barley" (83%)</w:t>
      </w:r>
    </w:p>
    <w:p w14:paraId="086ECDB5" w14:textId="77777777" w:rsidR="006F2221" w:rsidRDefault="003710B4" w:rsidP="00B60128">
      <w:pPr>
        <w:pStyle w:val="documentulliParagraph"/>
        <w:numPr>
          <w:ilvl w:val="0"/>
          <w:numId w:val="27"/>
        </w:numPr>
        <w:spacing w:before="10" w:after="10"/>
        <w:rPr>
          <w:rStyle w:val="span"/>
          <w:sz w:val="18"/>
          <w:szCs w:val="18"/>
        </w:rPr>
      </w:pPr>
      <w:r w:rsidRPr="00151851">
        <w:rPr>
          <w:rStyle w:val="span"/>
          <w:sz w:val="18"/>
          <w:szCs w:val="18"/>
        </w:rPr>
        <w:t>Dissertation Research Focus: Comparative analysis of CRISPR techniques (BSMV-mediated CRISPR, SpCas9 delivery), systematic literature review methodology</w:t>
      </w:r>
    </w:p>
    <w:p w14:paraId="0843B6FC" w14:textId="30E0F5F1" w:rsidR="009A33B5" w:rsidRPr="00151851" w:rsidRDefault="009A33B5" w:rsidP="00B60128">
      <w:pPr>
        <w:pStyle w:val="documentulliParagraph"/>
        <w:numPr>
          <w:ilvl w:val="0"/>
          <w:numId w:val="27"/>
        </w:numPr>
        <w:spacing w:before="10" w:after="10"/>
        <w:rPr>
          <w:rStyle w:val="span"/>
          <w:sz w:val="18"/>
          <w:szCs w:val="18"/>
        </w:rPr>
      </w:pPr>
      <w:r w:rsidRPr="009A33B5">
        <w:rPr>
          <w:sz w:val="18"/>
          <w:szCs w:val="18"/>
        </w:rPr>
        <w:t>Bioinformatics, microbial genomics, statistical analysis</w:t>
      </w:r>
    </w:p>
    <w:p w14:paraId="7E3DD7EB" w14:textId="77777777" w:rsidR="006F2221" w:rsidRPr="00151851" w:rsidRDefault="006F2221" w:rsidP="0007675A">
      <w:pPr>
        <w:pStyle w:val="p"/>
        <w:spacing w:before="10" w:after="10"/>
        <w:ind w:left="170"/>
        <w:rPr>
          <w:rStyle w:val="span"/>
          <w:sz w:val="18"/>
          <w:szCs w:val="18"/>
        </w:rPr>
      </w:pPr>
    </w:p>
    <w:p w14:paraId="259143D1" w14:textId="165327C6" w:rsidR="006F2221" w:rsidRPr="00151851" w:rsidRDefault="003710B4" w:rsidP="0007675A">
      <w:pPr>
        <w:pStyle w:val="divdocumentsinglecolumn"/>
        <w:spacing w:before="10" w:after="10"/>
        <w:ind w:left="170"/>
        <w:rPr>
          <w:sz w:val="18"/>
          <w:szCs w:val="18"/>
        </w:rPr>
      </w:pPr>
      <w:r w:rsidRPr="00151851">
        <w:rPr>
          <w:rStyle w:val="spandegree"/>
          <w:sz w:val="18"/>
          <w:szCs w:val="18"/>
        </w:rPr>
        <w:t xml:space="preserve">A </w:t>
      </w:r>
      <w:r w:rsidR="00167662" w:rsidRPr="00151851">
        <w:rPr>
          <w:rStyle w:val="spandegree"/>
          <w:sz w:val="18"/>
          <w:szCs w:val="18"/>
        </w:rPr>
        <w:t>Levels:</w:t>
      </w:r>
      <w:r w:rsidRPr="00151851">
        <w:rPr>
          <w:rStyle w:val="span"/>
          <w:sz w:val="18"/>
          <w:szCs w:val="18"/>
        </w:rPr>
        <w:t xml:space="preserve"> Biology, Chemistry, Mathematics, 08/2018</w:t>
      </w:r>
      <w:r w:rsidRPr="00151851">
        <w:rPr>
          <w:rStyle w:val="singlecolumnspanpaddedlinenth-child1"/>
          <w:sz w:val="18"/>
          <w:szCs w:val="18"/>
        </w:rPr>
        <w:t xml:space="preserve"> </w:t>
      </w:r>
    </w:p>
    <w:p w14:paraId="17086AE9" w14:textId="0BCE4500" w:rsidR="004B1E93" w:rsidRPr="00170828" w:rsidRDefault="003710B4" w:rsidP="00170828">
      <w:pPr>
        <w:pStyle w:val="spanpaddedline"/>
        <w:spacing w:before="10" w:after="10"/>
        <w:ind w:left="170"/>
        <w:rPr>
          <w:b/>
          <w:bCs/>
          <w:sz w:val="18"/>
          <w:szCs w:val="18"/>
        </w:rPr>
      </w:pPr>
      <w:r w:rsidRPr="00151851">
        <w:rPr>
          <w:rStyle w:val="spancompanyname"/>
          <w:sz w:val="18"/>
          <w:szCs w:val="18"/>
        </w:rPr>
        <w:t>St Albans Boys School</w:t>
      </w:r>
    </w:p>
    <w:p w14:paraId="3D682C93" w14:textId="307348D5" w:rsidR="006F2221" w:rsidRPr="00151851" w:rsidRDefault="003710B4" w:rsidP="00170828">
      <w:pPr>
        <w:pStyle w:val="documentullinth-last-child1Paragraph"/>
        <w:numPr>
          <w:ilvl w:val="0"/>
          <w:numId w:val="28"/>
        </w:numPr>
        <w:spacing w:before="10" w:after="10"/>
        <w:rPr>
          <w:rStyle w:val="span"/>
          <w:sz w:val="18"/>
          <w:szCs w:val="18"/>
        </w:rPr>
      </w:pPr>
      <w:r w:rsidRPr="00151851">
        <w:rPr>
          <w:rStyle w:val="span"/>
          <w:sz w:val="18"/>
          <w:szCs w:val="18"/>
        </w:rPr>
        <w:t xml:space="preserve">Grades: </w:t>
      </w:r>
      <w:r w:rsidR="00167662" w:rsidRPr="00151851">
        <w:rPr>
          <w:rStyle w:val="span"/>
          <w:sz w:val="18"/>
          <w:szCs w:val="18"/>
        </w:rPr>
        <w:t>B, B</w:t>
      </w:r>
      <w:r w:rsidRPr="00151851">
        <w:rPr>
          <w:rStyle w:val="span"/>
          <w:sz w:val="18"/>
          <w:szCs w:val="18"/>
        </w:rPr>
        <w:t>,</w:t>
      </w:r>
      <w:r w:rsidR="00167662" w:rsidRPr="00151851">
        <w:rPr>
          <w:rStyle w:val="span"/>
          <w:sz w:val="18"/>
          <w:szCs w:val="18"/>
        </w:rPr>
        <w:t xml:space="preserve"> </w:t>
      </w:r>
      <w:r w:rsidRPr="00151851">
        <w:rPr>
          <w:rStyle w:val="span"/>
          <w:sz w:val="18"/>
          <w:szCs w:val="18"/>
        </w:rPr>
        <w:t>C</w:t>
      </w:r>
      <w:r w:rsidR="00637777" w:rsidRPr="00151851">
        <w:rPr>
          <w:rStyle w:val="span"/>
          <w:sz w:val="18"/>
          <w:szCs w:val="18"/>
        </w:rPr>
        <w:t xml:space="preserve"> </w:t>
      </w:r>
    </w:p>
    <w:p w14:paraId="6082CC4E" w14:textId="77777777" w:rsidR="006F2221" w:rsidRPr="00151851" w:rsidRDefault="006F2221" w:rsidP="0007675A">
      <w:pPr>
        <w:pStyle w:val="p"/>
        <w:spacing w:before="10" w:after="10"/>
        <w:ind w:left="170"/>
        <w:rPr>
          <w:rStyle w:val="span"/>
          <w:sz w:val="18"/>
          <w:szCs w:val="18"/>
        </w:rPr>
      </w:pPr>
    </w:p>
    <w:p w14:paraId="14E4C26D" w14:textId="77777777" w:rsidR="006F2221" w:rsidRPr="00151851" w:rsidRDefault="003710B4" w:rsidP="0007675A">
      <w:pPr>
        <w:pStyle w:val="divdocumentsinglecolumn"/>
        <w:spacing w:before="10" w:after="10"/>
        <w:ind w:left="170"/>
        <w:rPr>
          <w:sz w:val="18"/>
          <w:szCs w:val="18"/>
        </w:rPr>
      </w:pPr>
      <w:r w:rsidRPr="00151851">
        <w:rPr>
          <w:rStyle w:val="spandegree"/>
          <w:sz w:val="18"/>
          <w:szCs w:val="18"/>
        </w:rPr>
        <w:t>GCSEs</w:t>
      </w:r>
      <w:r w:rsidRPr="00151851">
        <w:rPr>
          <w:rStyle w:val="span"/>
          <w:sz w:val="18"/>
          <w:szCs w:val="18"/>
        </w:rPr>
        <w:t>, 05/2018 - 08/2018</w:t>
      </w:r>
      <w:r w:rsidRPr="00151851">
        <w:rPr>
          <w:rStyle w:val="singlecolumnspanpaddedlinenth-child1"/>
          <w:sz w:val="18"/>
          <w:szCs w:val="18"/>
        </w:rPr>
        <w:t xml:space="preserve"> </w:t>
      </w:r>
    </w:p>
    <w:p w14:paraId="5E0E0738" w14:textId="7640628E" w:rsidR="00A4302A" w:rsidRPr="00151851" w:rsidRDefault="003710B4" w:rsidP="00170828">
      <w:pPr>
        <w:pStyle w:val="spanpaddedline"/>
        <w:spacing w:before="10" w:after="10"/>
        <w:ind w:left="170"/>
        <w:rPr>
          <w:sz w:val="18"/>
          <w:szCs w:val="18"/>
        </w:rPr>
      </w:pPr>
      <w:r w:rsidRPr="00151851">
        <w:rPr>
          <w:rStyle w:val="spancompanyname"/>
          <w:sz w:val="18"/>
          <w:szCs w:val="18"/>
        </w:rPr>
        <w:t>St Albans Boy School</w:t>
      </w:r>
      <w:r w:rsidRPr="00151851">
        <w:rPr>
          <w:rStyle w:val="span"/>
          <w:sz w:val="18"/>
          <w:szCs w:val="18"/>
        </w:rPr>
        <w:t xml:space="preserve"> - St Albans</w:t>
      </w:r>
    </w:p>
    <w:p w14:paraId="4E4F2FFC" w14:textId="77777777" w:rsidR="006F2221" w:rsidRDefault="003710B4" w:rsidP="00170828">
      <w:pPr>
        <w:pStyle w:val="p"/>
        <w:numPr>
          <w:ilvl w:val="0"/>
          <w:numId w:val="29"/>
        </w:numPr>
        <w:spacing w:before="10" w:after="10"/>
        <w:rPr>
          <w:rStyle w:val="span"/>
          <w:sz w:val="18"/>
          <w:szCs w:val="18"/>
        </w:rPr>
      </w:pPr>
      <w:r w:rsidRPr="00151851">
        <w:rPr>
          <w:rStyle w:val="span"/>
          <w:sz w:val="18"/>
          <w:szCs w:val="18"/>
        </w:rPr>
        <w:t>A*-6</w:t>
      </w:r>
    </w:p>
    <w:p w14:paraId="20143B4B" w14:textId="77777777" w:rsidR="00EE41D8" w:rsidRDefault="00EE41D8" w:rsidP="00EE41D8">
      <w:pPr>
        <w:pStyle w:val="p"/>
        <w:spacing w:before="10" w:after="10"/>
        <w:rPr>
          <w:rStyle w:val="span"/>
          <w:sz w:val="18"/>
          <w:szCs w:val="18"/>
        </w:rPr>
      </w:pPr>
    </w:p>
    <w:p w14:paraId="4C5B7F4D" w14:textId="77777777" w:rsidR="00F65EAF" w:rsidRPr="00151851" w:rsidRDefault="00F65EAF" w:rsidP="00F65EAF">
      <w:pPr>
        <w:pStyle w:val="p"/>
        <w:spacing w:before="10" w:after="10"/>
        <w:ind w:left="567"/>
        <w:rPr>
          <w:rStyle w:val="span"/>
          <w:sz w:val="18"/>
          <w:szCs w:val="18"/>
        </w:rPr>
      </w:pPr>
    </w:p>
    <w:p w14:paraId="4EF0BEEC" w14:textId="77777777" w:rsidR="006F2221" w:rsidRPr="00151851" w:rsidRDefault="003710B4" w:rsidP="0007675A">
      <w:pPr>
        <w:pStyle w:val="divdocumentdivheading"/>
        <w:tabs>
          <w:tab w:val="left" w:pos="4851"/>
          <w:tab w:val="left" w:pos="11020"/>
        </w:tabs>
        <w:spacing w:before="220"/>
        <w:ind w:left="170"/>
        <w:jc w:val="center"/>
        <w:rPr>
          <w:smallCaps/>
          <w:sz w:val="18"/>
          <w:szCs w:val="18"/>
        </w:rPr>
      </w:pPr>
      <w:r w:rsidRPr="00151851">
        <w:rPr>
          <w:smallCaps/>
          <w:sz w:val="18"/>
          <w:szCs w:val="18"/>
        </w:rPr>
        <w:lastRenderedPageBreak/>
        <w:t xml:space="preserve"> </w:t>
      </w:r>
      <w:r w:rsidRPr="00151851">
        <w:rPr>
          <w:strike/>
          <w:color w:val="000000"/>
          <w:sz w:val="22"/>
          <w:szCs w:val="20"/>
        </w:rPr>
        <w:tab/>
      </w:r>
      <w:r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  Projects   </w:t>
      </w:r>
      <w:r w:rsidRPr="00151851">
        <w:rPr>
          <w:strike/>
          <w:color w:val="000000"/>
          <w:sz w:val="22"/>
          <w:szCs w:val="20"/>
        </w:rPr>
        <w:tab/>
      </w:r>
    </w:p>
    <w:p w14:paraId="388509C8" w14:textId="77777777" w:rsidR="006F2221" w:rsidRPr="00151851" w:rsidRDefault="006F2221" w:rsidP="0007675A">
      <w:pPr>
        <w:pStyle w:val="p"/>
        <w:ind w:left="170"/>
        <w:rPr>
          <w:sz w:val="18"/>
          <w:szCs w:val="18"/>
        </w:rPr>
      </w:pPr>
    </w:p>
    <w:p w14:paraId="68612B27" w14:textId="77777777" w:rsidR="00EE41D8" w:rsidRDefault="00EE41D8" w:rsidP="0007675A">
      <w:pPr>
        <w:pStyle w:val="p"/>
        <w:ind w:left="170"/>
        <w:rPr>
          <w:b/>
          <w:bCs/>
          <w:sz w:val="18"/>
          <w:szCs w:val="18"/>
        </w:rPr>
        <w:sectPr w:rsidR="00EE41D8" w:rsidSect="000178C7">
          <w:type w:val="continuous"/>
          <w:pgSz w:w="11906" w:h="16838"/>
          <w:pgMar w:top="480" w:right="440" w:bottom="480" w:left="440" w:header="720" w:footer="720" w:gutter="0"/>
          <w:cols w:space="720"/>
        </w:sectPr>
      </w:pPr>
    </w:p>
    <w:p w14:paraId="6237A9E0" w14:textId="59C55920" w:rsidR="00C2179C" w:rsidRDefault="00C2179C" w:rsidP="0007675A">
      <w:pPr>
        <w:pStyle w:val="p"/>
        <w:ind w:left="170"/>
        <w:rPr>
          <w:i/>
          <w:iCs/>
          <w:sz w:val="18"/>
          <w:szCs w:val="18"/>
        </w:rPr>
      </w:pPr>
      <w:r w:rsidRPr="00C2179C">
        <w:rPr>
          <w:b/>
          <w:bCs/>
          <w:sz w:val="18"/>
          <w:szCs w:val="18"/>
        </w:rPr>
        <w:t>Cryptocurrency Exchange Platform</w:t>
      </w:r>
      <w:r w:rsidRPr="00C2179C">
        <w:rPr>
          <w:b/>
          <w:bCs/>
          <w:sz w:val="18"/>
          <w:szCs w:val="18"/>
        </w:rPr>
        <w:br/>
      </w:r>
      <w:r w:rsidRPr="00C2179C">
        <w:rPr>
          <w:i/>
          <w:iCs/>
          <w:sz w:val="18"/>
          <w:szCs w:val="18"/>
        </w:rPr>
        <w:t>Django, PostgreSQL, REST APIs, Order Matching</w:t>
      </w:r>
    </w:p>
    <w:p w14:paraId="4ADB2649" w14:textId="77777777" w:rsidR="00C2179C" w:rsidRPr="00C2179C" w:rsidRDefault="00C2179C" w:rsidP="0007675A">
      <w:pPr>
        <w:pStyle w:val="p"/>
        <w:ind w:left="170"/>
        <w:rPr>
          <w:sz w:val="18"/>
          <w:szCs w:val="18"/>
        </w:rPr>
      </w:pPr>
    </w:p>
    <w:p w14:paraId="4C376AEC" w14:textId="61F62657" w:rsidR="00E9352C" w:rsidRPr="00E9352C" w:rsidRDefault="00E9352C" w:rsidP="00E9352C">
      <w:pPr>
        <w:pStyle w:val="p"/>
        <w:numPr>
          <w:ilvl w:val="0"/>
          <w:numId w:val="34"/>
        </w:numPr>
        <w:rPr>
          <w:sz w:val="18"/>
          <w:szCs w:val="18"/>
        </w:rPr>
      </w:pPr>
      <w:r w:rsidRPr="00E9352C">
        <w:rPr>
          <w:sz w:val="18"/>
          <w:szCs w:val="18"/>
        </w:rPr>
        <w:t xml:space="preserve">Built </w:t>
      </w:r>
      <w:r>
        <w:rPr>
          <w:sz w:val="18"/>
          <w:szCs w:val="18"/>
        </w:rPr>
        <w:t xml:space="preserve">a </w:t>
      </w:r>
      <w:r w:rsidRPr="00E9352C">
        <w:rPr>
          <w:sz w:val="18"/>
          <w:szCs w:val="18"/>
        </w:rPr>
        <w:t xml:space="preserve">custom order matching engine with </w:t>
      </w:r>
      <w:r>
        <w:rPr>
          <w:sz w:val="18"/>
          <w:szCs w:val="18"/>
        </w:rPr>
        <w:t xml:space="preserve">a </w:t>
      </w:r>
      <w:r w:rsidRPr="00E9352C">
        <w:rPr>
          <w:sz w:val="18"/>
          <w:szCs w:val="18"/>
        </w:rPr>
        <w:t>price-time priority algorithm</w:t>
      </w:r>
    </w:p>
    <w:p w14:paraId="050DCCE9" w14:textId="636AEFBA" w:rsidR="00E9352C" w:rsidRPr="00E9352C" w:rsidRDefault="00E9352C" w:rsidP="00E9352C">
      <w:pPr>
        <w:pStyle w:val="p"/>
        <w:numPr>
          <w:ilvl w:val="0"/>
          <w:numId w:val="34"/>
        </w:numPr>
        <w:rPr>
          <w:sz w:val="18"/>
          <w:szCs w:val="18"/>
        </w:rPr>
      </w:pPr>
      <w:r w:rsidRPr="00E9352C">
        <w:rPr>
          <w:sz w:val="18"/>
          <w:szCs w:val="18"/>
        </w:rPr>
        <w:t>Designed database schema with relationships between orders, trades, and wallets</w:t>
      </w:r>
    </w:p>
    <w:p w14:paraId="7D7AACB4" w14:textId="187B8D63" w:rsidR="00E9352C" w:rsidRPr="00E9352C" w:rsidRDefault="00E9352C" w:rsidP="00E9352C">
      <w:pPr>
        <w:pStyle w:val="p"/>
        <w:numPr>
          <w:ilvl w:val="0"/>
          <w:numId w:val="34"/>
        </w:numPr>
        <w:rPr>
          <w:sz w:val="18"/>
          <w:szCs w:val="18"/>
        </w:rPr>
      </w:pPr>
      <w:r w:rsidRPr="00E9352C">
        <w:rPr>
          <w:sz w:val="18"/>
          <w:szCs w:val="18"/>
        </w:rPr>
        <w:t>Implemented REST API endpoints for mobile integration</w:t>
      </w:r>
    </w:p>
    <w:p w14:paraId="66408015" w14:textId="56EBC822" w:rsidR="00E9352C" w:rsidRPr="00E9352C" w:rsidRDefault="00E9352C" w:rsidP="00E9352C">
      <w:pPr>
        <w:pStyle w:val="p"/>
        <w:numPr>
          <w:ilvl w:val="0"/>
          <w:numId w:val="34"/>
        </w:numPr>
        <w:rPr>
          <w:sz w:val="18"/>
          <w:szCs w:val="18"/>
        </w:rPr>
      </w:pPr>
      <w:r w:rsidRPr="00E9352C">
        <w:rPr>
          <w:sz w:val="18"/>
          <w:szCs w:val="18"/>
        </w:rPr>
        <w:t>Developed edge case handling for partial fills and identical price orders</w:t>
      </w:r>
    </w:p>
    <w:p w14:paraId="537E87DC" w14:textId="2E69B0E5" w:rsidR="00E9352C" w:rsidRPr="00E9352C" w:rsidRDefault="00E9352C" w:rsidP="00E9352C">
      <w:pPr>
        <w:pStyle w:val="p"/>
        <w:numPr>
          <w:ilvl w:val="0"/>
          <w:numId w:val="34"/>
        </w:numPr>
        <w:rPr>
          <w:sz w:val="18"/>
          <w:szCs w:val="18"/>
        </w:rPr>
      </w:pPr>
      <w:r w:rsidRPr="00E9352C">
        <w:rPr>
          <w:sz w:val="18"/>
          <w:szCs w:val="18"/>
        </w:rPr>
        <w:t>Built service-oriented architecture following Django best practices</w:t>
      </w:r>
    </w:p>
    <w:p w14:paraId="382EE1C8" w14:textId="27B4144A" w:rsidR="00E9352C" w:rsidRDefault="00E9352C" w:rsidP="00E9352C">
      <w:pPr>
        <w:pStyle w:val="p"/>
        <w:numPr>
          <w:ilvl w:val="0"/>
          <w:numId w:val="34"/>
        </w:numPr>
        <w:rPr>
          <w:sz w:val="18"/>
          <w:szCs w:val="18"/>
        </w:rPr>
      </w:pPr>
      <w:r w:rsidRPr="00E9352C">
        <w:rPr>
          <w:sz w:val="18"/>
          <w:szCs w:val="18"/>
        </w:rPr>
        <w:t>Currently processing test orders with stable performance</w:t>
      </w:r>
    </w:p>
    <w:p w14:paraId="06AB94D9" w14:textId="77777777" w:rsidR="00E9352C" w:rsidRPr="00E9352C" w:rsidRDefault="00E9352C" w:rsidP="00E9352C">
      <w:pPr>
        <w:pStyle w:val="p"/>
        <w:ind w:left="170"/>
        <w:rPr>
          <w:sz w:val="18"/>
          <w:szCs w:val="18"/>
        </w:rPr>
      </w:pPr>
    </w:p>
    <w:p w14:paraId="6104D0AE" w14:textId="79988DD8" w:rsidR="00946035" w:rsidRDefault="00E9352C" w:rsidP="00E9352C">
      <w:pPr>
        <w:pStyle w:val="p"/>
        <w:ind w:left="170"/>
        <w:rPr>
          <w:sz w:val="18"/>
          <w:szCs w:val="18"/>
        </w:rPr>
      </w:pPr>
      <w:r w:rsidRPr="00E9352C">
        <w:rPr>
          <w:sz w:val="18"/>
          <w:szCs w:val="18"/>
        </w:rPr>
        <w:t>GitHub: github.com/</w:t>
      </w:r>
      <w:proofErr w:type="spellStart"/>
      <w:r w:rsidRPr="00E9352C">
        <w:rPr>
          <w:sz w:val="18"/>
          <w:szCs w:val="18"/>
        </w:rPr>
        <w:t>JemAndrew</w:t>
      </w:r>
      <w:proofErr w:type="spellEnd"/>
      <w:r w:rsidRPr="00E9352C">
        <w:rPr>
          <w:sz w:val="18"/>
          <w:szCs w:val="18"/>
        </w:rPr>
        <w:t>/</w:t>
      </w:r>
      <w:proofErr w:type="gramStart"/>
      <w:r w:rsidRPr="00E9352C">
        <w:rPr>
          <w:sz w:val="18"/>
          <w:szCs w:val="18"/>
        </w:rPr>
        <w:t>crypto-exchange</w:t>
      </w:r>
      <w:proofErr w:type="gramEnd"/>
    </w:p>
    <w:p w14:paraId="3255ACCD" w14:textId="77777777" w:rsidR="00E9352C" w:rsidRDefault="00E9352C" w:rsidP="00E9352C">
      <w:pPr>
        <w:pStyle w:val="p"/>
        <w:ind w:left="170"/>
        <w:rPr>
          <w:rStyle w:val="Strong1"/>
          <w:b/>
          <w:bCs/>
          <w:sz w:val="18"/>
          <w:szCs w:val="18"/>
        </w:rPr>
      </w:pPr>
    </w:p>
    <w:p w14:paraId="62D50729" w14:textId="0D8856E2" w:rsidR="006F2221" w:rsidRPr="00151851" w:rsidRDefault="003710B4" w:rsidP="0007675A">
      <w:pPr>
        <w:pStyle w:val="p"/>
        <w:ind w:left="170"/>
        <w:rPr>
          <w:sz w:val="18"/>
          <w:szCs w:val="18"/>
        </w:rPr>
      </w:pPr>
      <w:r w:rsidRPr="00151851">
        <w:rPr>
          <w:rStyle w:val="Strong1"/>
          <w:b/>
          <w:bCs/>
          <w:sz w:val="18"/>
          <w:szCs w:val="18"/>
        </w:rPr>
        <w:t>Holiday Cluedo Progressive Web Application</w:t>
      </w:r>
    </w:p>
    <w:p w14:paraId="21809101" w14:textId="31A4D1BA" w:rsidR="006F2221" w:rsidRPr="000A6A60" w:rsidRDefault="003710B4" w:rsidP="0007675A">
      <w:pPr>
        <w:pStyle w:val="p"/>
        <w:ind w:left="170"/>
        <w:rPr>
          <w:i/>
          <w:iCs/>
          <w:sz w:val="18"/>
          <w:szCs w:val="18"/>
        </w:rPr>
      </w:pPr>
      <w:r w:rsidRPr="000A6A60">
        <w:rPr>
          <w:i/>
          <w:iCs/>
          <w:sz w:val="18"/>
          <w:szCs w:val="18"/>
        </w:rPr>
        <w:t>JavaScript, HTML5, CSS3</w:t>
      </w:r>
    </w:p>
    <w:p w14:paraId="5C47966C" w14:textId="77777777" w:rsidR="006F2221" w:rsidRPr="00151851" w:rsidRDefault="006F2221" w:rsidP="0007675A">
      <w:pPr>
        <w:pStyle w:val="p"/>
        <w:ind w:left="170"/>
        <w:rPr>
          <w:sz w:val="18"/>
          <w:szCs w:val="18"/>
        </w:rPr>
      </w:pPr>
    </w:p>
    <w:p w14:paraId="0C611092" w14:textId="50CB47F6" w:rsidR="000A6A60" w:rsidRPr="000A6A60" w:rsidRDefault="000A6A60" w:rsidP="000A6A60">
      <w:pPr>
        <w:pStyle w:val="p"/>
        <w:numPr>
          <w:ilvl w:val="0"/>
          <w:numId w:val="37"/>
        </w:numPr>
        <w:rPr>
          <w:sz w:val="18"/>
          <w:szCs w:val="18"/>
        </w:rPr>
      </w:pPr>
      <w:r w:rsidRPr="000A6A60">
        <w:rPr>
          <w:sz w:val="18"/>
          <w:szCs w:val="18"/>
        </w:rPr>
        <w:t>Built browser-based multiplayer game supporting 20+ concurrent users</w:t>
      </w:r>
    </w:p>
    <w:p w14:paraId="02C565F1" w14:textId="1524FD88" w:rsidR="000A6A60" w:rsidRPr="000A6A60" w:rsidRDefault="000A6A60" w:rsidP="000A6A60">
      <w:pPr>
        <w:pStyle w:val="p"/>
        <w:numPr>
          <w:ilvl w:val="0"/>
          <w:numId w:val="37"/>
        </w:numPr>
        <w:rPr>
          <w:sz w:val="18"/>
          <w:szCs w:val="18"/>
        </w:rPr>
      </w:pPr>
      <w:r w:rsidRPr="000A6A60">
        <w:rPr>
          <w:sz w:val="18"/>
          <w:szCs w:val="18"/>
        </w:rPr>
        <w:t>Implemented Fisher-Yates shuffle algorithm with collision detection</w:t>
      </w:r>
    </w:p>
    <w:p w14:paraId="69E48B2A" w14:textId="471F1675" w:rsidR="000A6A60" w:rsidRPr="000A6A60" w:rsidRDefault="000A6A60" w:rsidP="000A6A60">
      <w:pPr>
        <w:pStyle w:val="p"/>
        <w:numPr>
          <w:ilvl w:val="0"/>
          <w:numId w:val="37"/>
        </w:numPr>
        <w:rPr>
          <w:sz w:val="18"/>
          <w:szCs w:val="18"/>
        </w:rPr>
      </w:pPr>
      <w:r w:rsidRPr="000A6A60">
        <w:rPr>
          <w:sz w:val="18"/>
          <w:szCs w:val="18"/>
        </w:rPr>
        <w:t>Developed offline-first architecture using service workers and local storage</w:t>
      </w:r>
    </w:p>
    <w:p w14:paraId="62055D08" w14:textId="2E6F6975" w:rsidR="000A6A60" w:rsidRDefault="000A6A60" w:rsidP="000A6A60">
      <w:pPr>
        <w:pStyle w:val="p"/>
        <w:numPr>
          <w:ilvl w:val="0"/>
          <w:numId w:val="37"/>
        </w:numPr>
        <w:rPr>
          <w:sz w:val="18"/>
          <w:szCs w:val="18"/>
        </w:rPr>
      </w:pPr>
      <w:r w:rsidRPr="000A6A60">
        <w:rPr>
          <w:sz w:val="18"/>
          <w:szCs w:val="18"/>
        </w:rPr>
        <w:t>Deployed production-ready application via GitHub Pages</w:t>
      </w:r>
    </w:p>
    <w:p w14:paraId="4421B2F1" w14:textId="77777777" w:rsidR="000A6A60" w:rsidRPr="000A6A60" w:rsidRDefault="000A6A60" w:rsidP="000A6A60">
      <w:pPr>
        <w:pStyle w:val="p"/>
        <w:ind w:left="170"/>
        <w:rPr>
          <w:sz w:val="18"/>
          <w:szCs w:val="18"/>
        </w:rPr>
      </w:pPr>
    </w:p>
    <w:p w14:paraId="385FC4BA" w14:textId="77C664BE" w:rsidR="005F4006" w:rsidRDefault="000A6A60" w:rsidP="00C60F18">
      <w:pPr>
        <w:pStyle w:val="p"/>
        <w:ind w:firstLine="170"/>
        <w:rPr>
          <w:sz w:val="18"/>
          <w:szCs w:val="18"/>
        </w:rPr>
      </w:pPr>
      <w:r w:rsidRPr="000A6A60">
        <w:rPr>
          <w:sz w:val="18"/>
          <w:szCs w:val="18"/>
        </w:rPr>
        <w:t>GitHub: github.com/</w:t>
      </w:r>
      <w:proofErr w:type="spellStart"/>
      <w:r w:rsidRPr="000A6A60">
        <w:rPr>
          <w:sz w:val="18"/>
          <w:szCs w:val="18"/>
        </w:rPr>
        <w:t>JemAndrew</w:t>
      </w:r>
      <w:proofErr w:type="spellEnd"/>
      <w:r w:rsidRPr="000A6A60">
        <w:rPr>
          <w:sz w:val="18"/>
          <w:szCs w:val="18"/>
        </w:rPr>
        <w:t>/holiday-</w:t>
      </w:r>
      <w:proofErr w:type="spellStart"/>
      <w:r w:rsidRPr="000A6A60">
        <w:rPr>
          <w:sz w:val="18"/>
          <w:szCs w:val="18"/>
        </w:rPr>
        <w:t>clued</w:t>
      </w:r>
      <w:r w:rsidR="00C60F18">
        <w:rPr>
          <w:sz w:val="18"/>
          <w:szCs w:val="18"/>
        </w:rPr>
        <w:t>o</w:t>
      </w:r>
      <w:proofErr w:type="spellEnd"/>
    </w:p>
    <w:p w14:paraId="7FE501D5" w14:textId="3D059923" w:rsidR="008E2026" w:rsidRDefault="008E2026" w:rsidP="00C60F18">
      <w:pPr>
        <w:pStyle w:val="p"/>
        <w:ind w:firstLine="170"/>
        <w:rPr>
          <w:sz w:val="18"/>
          <w:szCs w:val="18"/>
        </w:rPr>
      </w:pPr>
      <w:r>
        <w:rPr>
          <w:sz w:val="18"/>
          <w:szCs w:val="18"/>
        </w:rPr>
        <w:t xml:space="preserve">Live Demo: </w:t>
      </w:r>
      <w:r w:rsidR="00AE73D3" w:rsidRPr="00AE73D3">
        <w:rPr>
          <w:sz w:val="18"/>
          <w:szCs w:val="18"/>
        </w:rPr>
        <w:t>https://familycluedo.netlify.app/</w:t>
      </w:r>
    </w:p>
    <w:p w14:paraId="2B7ABB66" w14:textId="7F3347F2" w:rsidR="0044418E" w:rsidRDefault="0044418E" w:rsidP="0044418E">
      <w:pPr>
        <w:pStyle w:val="p"/>
        <w:rPr>
          <w:i/>
          <w:iCs/>
          <w:sz w:val="18"/>
          <w:szCs w:val="18"/>
        </w:rPr>
      </w:pPr>
    </w:p>
    <w:p w14:paraId="2A0990F1" w14:textId="77777777" w:rsidR="00FD4777" w:rsidRDefault="00FD4777" w:rsidP="0044418E">
      <w:pPr>
        <w:pStyle w:val="p"/>
        <w:ind w:firstLine="170"/>
        <w:rPr>
          <w:i/>
          <w:iCs/>
          <w:sz w:val="18"/>
          <w:szCs w:val="18"/>
        </w:rPr>
      </w:pPr>
    </w:p>
    <w:p w14:paraId="7F8D4D9D" w14:textId="77777777" w:rsidR="00FD4777" w:rsidRDefault="00FD4777" w:rsidP="00FD4777">
      <w:pPr>
        <w:pStyle w:val="p"/>
        <w:ind w:firstLine="170"/>
        <w:rPr>
          <w:b/>
          <w:bCs/>
          <w:sz w:val="18"/>
          <w:szCs w:val="18"/>
        </w:rPr>
      </w:pPr>
    </w:p>
    <w:p w14:paraId="13532856" w14:textId="77777777" w:rsidR="00FD4777" w:rsidRDefault="00FD4777" w:rsidP="00FD4777">
      <w:pPr>
        <w:pStyle w:val="p"/>
        <w:ind w:firstLine="1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Django CV Portfolio</w:t>
      </w:r>
    </w:p>
    <w:p w14:paraId="45C0D0AF" w14:textId="77777777" w:rsidR="00FD4777" w:rsidRDefault="00FD4777" w:rsidP="00FD4777">
      <w:pPr>
        <w:pStyle w:val="p"/>
        <w:ind w:firstLine="170"/>
        <w:rPr>
          <w:b/>
          <w:bCs/>
          <w:sz w:val="18"/>
          <w:szCs w:val="18"/>
        </w:rPr>
        <w:sectPr w:rsidR="00FD4777" w:rsidSect="00EE41D8">
          <w:type w:val="continuous"/>
          <w:pgSz w:w="11906" w:h="16838"/>
          <w:pgMar w:top="480" w:right="440" w:bottom="480" w:left="440" w:header="720" w:footer="720" w:gutter="0"/>
          <w:cols w:num="2" w:space="720"/>
        </w:sectPr>
      </w:pPr>
    </w:p>
    <w:p w14:paraId="7889D778" w14:textId="7BF2727F" w:rsidR="00FD4777" w:rsidRPr="00FD4777" w:rsidRDefault="00FD4777" w:rsidP="00FD4777">
      <w:pPr>
        <w:pStyle w:val="p"/>
        <w:ind w:firstLine="1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Bike Route Planning Application</w:t>
      </w:r>
    </w:p>
    <w:p w14:paraId="0872050A" w14:textId="433381DB" w:rsidR="0044418E" w:rsidRDefault="0044418E" w:rsidP="0044418E">
      <w:pPr>
        <w:pStyle w:val="p"/>
        <w:ind w:firstLine="17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Python, Flask, React, MongoDB</w:t>
      </w:r>
    </w:p>
    <w:p w14:paraId="65C98ADA" w14:textId="77777777" w:rsidR="001F2F2C" w:rsidRDefault="001F2F2C" w:rsidP="00C60F18">
      <w:pPr>
        <w:pStyle w:val="p"/>
        <w:ind w:firstLine="170"/>
        <w:rPr>
          <w:i/>
          <w:iCs/>
          <w:sz w:val="18"/>
          <w:szCs w:val="18"/>
        </w:rPr>
      </w:pPr>
    </w:p>
    <w:p w14:paraId="6DDBE51D" w14:textId="7BC997D0" w:rsidR="001F2F2C" w:rsidRPr="001F2F2C" w:rsidRDefault="001F2F2C" w:rsidP="001F2F2C">
      <w:pPr>
        <w:pStyle w:val="p"/>
        <w:numPr>
          <w:ilvl w:val="0"/>
          <w:numId w:val="40"/>
        </w:numPr>
        <w:rPr>
          <w:sz w:val="18"/>
          <w:szCs w:val="18"/>
        </w:rPr>
      </w:pPr>
      <w:r w:rsidRPr="001F2F2C">
        <w:rPr>
          <w:sz w:val="18"/>
          <w:szCs w:val="18"/>
        </w:rPr>
        <w:t xml:space="preserve">Collaborated in </w:t>
      </w:r>
      <w:r>
        <w:rPr>
          <w:sz w:val="18"/>
          <w:szCs w:val="18"/>
        </w:rPr>
        <w:t xml:space="preserve">a </w:t>
      </w:r>
      <w:r w:rsidRPr="001F2F2C">
        <w:rPr>
          <w:sz w:val="18"/>
          <w:szCs w:val="18"/>
        </w:rPr>
        <w:t xml:space="preserve">5-person team to build </w:t>
      </w:r>
      <w:r>
        <w:rPr>
          <w:sz w:val="18"/>
          <w:szCs w:val="18"/>
        </w:rPr>
        <w:t xml:space="preserve">a </w:t>
      </w:r>
      <w:r w:rsidRPr="001F2F2C">
        <w:rPr>
          <w:sz w:val="18"/>
          <w:szCs w:val="18"/>
        </w:rPr>
        <w:t>full-stack cycling route application (85% grade)</w:t>
      </w:r>
    </w:p>
    <w:p w14:paraId="27F18312" w14:textId="6EB01A35" w:rsidR="001F2F2C" w:rsidRPr="001F2F2C" w:rsidRDefault="001F2F2C" w:rsidP="001F2F2C">
      <w:pPr>
        <w:pStyle w:val="p"/>
        <w:numPr>
          <w:ilvl w:val="0"/>
          <w:numId w:val="40"/>
        </w:numPr>
        <w:rPr>
          <w:sz w:val="18"/>
          <w:szCs w:val="18"/>
        </w:rPr>
      </w:pPr>
      <w:r w:rsidRPr="001F2F2C">
        <w:rPr>
          <w:sz w:val="18"/>
          <w:szCs w:val="18"/>
        </w:rPr>
        <w:t>Developed REST API endpoints for user authentication and route management</w:t>
      </w:r>
    </w:p>
    <w:p w14:paraId="773E14FD" w14:textId="6F39F1D7" w:rsidR="001F2F2C" w:rsidRPr="001F2F2C" w:rsidRDefault="001F2F2C" w:rsidP="001F2F2C">
      <w:pPr>
        <w:pStyle w:val="p"/>
        <w:numPr>
          <w:ilvl w:val="0"/>
          <w:numId w:val="40"/>
        </w:numPr>
        <w:rPr>
          <w:sz w:val="18"/>
          <w:szCs w:val="18"/>
        </w:rPr>
      </w:pPr>
      <w:r w:rsidRPr="001F2F2C">
        <w:rPr>
          <w:sz w:val="18"/>
          <w:szCs w:val="18"/>
        </w:rPr>
        <w:t xml:space="preserve">Integrated HERE Maps API after migrating from </w:t>
      </w:r>
      <w:r>
        <w:rPr>
          <w:sz w:val="18"/>
          <w:szCs w:val="18"/>
        </w:rPr>
        <w:t xml:space="preserve">the </w:t>
      </w:r>
      <w:r w:rsidRPr="001F2F2C">
        <w:rPr>
          <w:sz w:val="18"/>
          <w:szCs w:val="18"/>
        </w:rPr>
        <w:t>deprecated Google Places API</w:t>
      </w:r>
    </w:p>
    <w:p w14:paraId="23B82ABE" w14:textId="5AD480D7" w:rsidR="001F2F2C" w:rsidRPr="001F2F2C" w:rsidRDefault="001F2F2C" w:rsidP="001F2F2C">
      <w:pPr>
        <w:pStyle w:val="p"/>
        <w:numPr>
          <w:ilvl w:val="0"/>
          <w:numId w:val="40"/>
        </w:numPr>
        <w:rPr>
          <w:sz w:val="18"/>
          <w:szCs w:val="18"/>
        </w:rPr>
      </w:pPr>
      <w:r w:rsidRPr="001F2F2C">
        <w:rPr>
          <w:sz w:val="18"/>
          <w:szCs w:val="18"/>
        </w:rPr>
        <w:t>Implemented React frontend with Flask backend and MongoDB database</w:t>
      </w:r>
    </w:p>
    <w:p w14:paraId="6B4C862D" w14:textId="255FACEC" w:rsidR="001F2F2C" w:rsidRDefault="001F2F2C" w:rsidP="001F2F2C">
      <w:pPr>
        <w:pStyle w:val="p"/>
        <w:numPr>
          <w:ilvl w:val="0"/>
          <w:numId w:val="40"/>
        </w:numPr>
        <w:rPr>
          <w:sz w:val="18"/>
          <w:szCs w:val="18"/>
        </w:rPr>
      </w:pPr>
      <w:r w:rsidRPr="001F2F2C">
        <w:rPr>
          <w:sz w:val="18"/>
          <w:szCs w:val="18"/>
        </w:rPr>
        <w:t>Applied agile methodology with Git version control and sprint planning</w:t>
      </w:r>
    </w:p>
    <w:p w14:paraId="3B48487A" w14:textId="77777777" w:rsidR="001F2F2C" w:rsidRPr="001F2F2C" w:rsidRDefault="001F2F2C" w:rsidP="001F2F2C">
      <w:pPr>
        <w:pStyle w:val="p"/>
        <w:ind w:firstLine="170"/>
        <w:rPr>
          <w:sz w:val="18"/>
          <w:szCs w:val="18"/>
        </w:rPr>
      </w:pPr>
    </w:p>
    <w:p w14:paraId="6A82DE46" w14:textId="71C44D4D" w:rsidR="001F2F2C" w:rsidRDefault="001F2F2C" w:rsidP="001F2F2C">
      <w:pPr>
        <w:pStyle w:val="p"/>
        <w:ind w:firstLine="170"/>
        <w:rPr>
          <w:sz w:val="18"/>
          <w:szCs w:val="18"/>
        </w:rPr>
      </w:pPr>
      <w:r w:rsidRPr="001F2F2C">
        <w:rPr>
          <w:sz w:val="18"/>
          <w:szCs w:val="18"/>
        </w:rPr>
        <w:t>GitHub: github.com/</w:t>
      </w:r>
      <w:proofErr w:type="spellStart"/>
      <w:r w:rsidRPr="001F2F2C">
        <w:rPr>
          <w:sz w:val="18"/>
          <w:szCs w:val="18"/>
        </w:rPr>
        <w:t>JemAndrew</w:t>
      </w:r>
      <w:proofErr w:type="spellEnd"/>
      <w:r w:rsidRPr="001F2F2C">
        <w:rPr>
          <w:sz w:val="18"/>
          <w:szCs w:val="18"/>
        </w:rPr>
        <w:t>/bike-route-planning</w:t>
      </w:r>
    </w:p>
    <w:p w14:paraId="7E2E6067" w14:textId="77777777" w:rsidR="001F2F2C" w:rsidRDefault="001F2F2C" w:rsidP="001F2F2C">
      <w:pPr>
        <w:pStyle w:val="p"/>
        <w:ind w:firstLine="170"/>
        <w:rPr>
          <w:sz w:val="18"/>
          <w:szCs w:val="18"/>
        </w:rPr>
      </w:pPr>
    </w:p>
    <w:p w14:paraId="201BF1C4" w14:textId="74A520A1" w:rsidR="00B068EC" w:rsidRDefault="00B068EC" w:rsidP="001F2F2C">
      <w:pPr>
        <w:pStyle w:val="p"/>
        <w:ind w:firstLine="17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Django, Python, HTML</w:t>
      </w:r>
    </w:p>
    <w:p w14:paraId="5784E53D" w14:textId="77777777" w:rsidR="005B46BC" w:rsidRDefault="005B46BC" w:rsidP="001F2F2C">
      <w:pPr>
        <w:pStyle w:val="p"/>
        <w:ind w:firstLine="170"/>
        <w:rPr>
          <w:i/>
          <w:iCs/>
          <w:sz w:val="18"/>
          <w:szCs w:val="18"/>
        </w:rPr>
      </w:pPr>
    </w:p>
    <w:p w14:paraId="7D27C20D" w14:textId="20DB3C7A" w:rsidR="005B46BC" w:rsidRPr="005B46BC" w:rsidRDefault="005B46BC" w:rsidP="005B46BC">
      <w:pPr>
        <w:pStyle w:val="p"/>
        <w:numPr>
          <w:ilvl w:val="0"/>
          <w:numId w:val="43"/>
        </w:numPr>
        <w:rPr>
          <w:sz w:val="18"/>
          <w:szCs w:val="18"/>
        </w:rPr>
      </w:pPr>
      <w:r w:rsidRPr="005B46BC">
        <w:rPr>
          <w:sz w:val="18"/>
          <w:szCs w:val="18"/>
        </w:rPr>
        <w:t xml:space="preserve">Built </w:t>
      </w:r>
      <w:r>
        <w:rPr>
          <w:sz w:val="18"/>
          <w:szCs w:val="18"/>
        </w:rPr>
        <w:t xml:space="preserve">a </w:t>
      </w:r>
      <w:r w:rsidRPr="005B46BC">
        <w:rPr>
          <w:sz w:val="18"/>
          <w:szCs w:val="18"/>
        </w:rPr>
        <w:t xml:space="preserve">full-stack Django application with </w:t>
      </w:r>
      <w:r>
        <w:rPr>
          <w:sz w:val="18"/>
          <w:szCs w:val="18"/>
        </w:rPr>
        <w:t xml:space="preserve">a </w:t>
      </w:r>
      <w:r w:rsidRPr="005B46BC">
        <w:rPr>
          <w:sz w:val="18"/>
          <w:szCs w:val="18"/>
        </w:rPr>
        <w:t>responsive design and modern UI/UX</w:t>
      </w:r>
    </w:p>
    <w:p w14:paraId="794C6594" w14:textId="643D8254" w:rsidR="005B46BC" w:rsidRPr="005B46BC" w:rsidRDefault="005B46BC" w:rsidP="005B46BC">
      <w:pPr>
        <w:pStyle w:val="p"/>
        <w:numPr>
          <w:ilvl w:val="0"/>
          <w:numId w:val="43"/>
        </w:numPr>
        <w:rPr>
          <w:sz w:val="18"/>
          <w:szCs w:val="18"/>
        </w:rPr>
      </w:pPr>
      <w:r w:rsidRPr="005B46BC">
        <w:rPr>
          <w:sz w:val="18"/>
          <w:szCs w:val="18"/>
        </w:rPr>
        <w:t xml:space="preserve">Implemented dark/light theme toggle with smooth animations using </w:t>
      </w:r>
      <w:r>
        <w:rPr>
          <w:sz w:val="18"/>
          <w:szCs w:val="18"/>
        </w:rPr>
        <w:t xml:space="preserve">the </w:t>
      </w:r>
      <w:r w:rsidRPr="005B46BC">
        <w:rPr>
          <w:sz w:val="18"/>
          <w:szCs w:val="18"/>
        </w:rPr>
        <w:t>AOS library</w:t>
      </w:r>
    </w:p>
    <w:p w14:paraId="02E1DE86" w14:textId="18FC6C0A" w:rsidR="005B46BC" w:rsidRPr="005B46BC" w:rsidRDefault="005B46BC" w:rsidP="005B46BC">
      <w:pPr>
        <w:pStyle w:val="p"/>
        <w:numPr>
          <w:ilvl w:val="0"/>
          <w:numId w:val="43"/>
        </w:numPr>
        <w:rPr>
          <w:sz w:val="18"/>
          <w:szCs w:val="18"/>
        </w:rPr>
      </w:pPr>
      <w:r w:rsidRPr="005B46BC">
        <w:rPr>
          <w:sz w:val="18"/>
          <w:szCs w:val="18"/>
        </w:rPr>
        <w:t>Developed interactive skill charts using Chart.js and typing animations</w:t>
      </w:r>
    </w:p>
    <w:p w14:paraId="2E22629E" w14:textId="26C986A3" w:rsidR="005B46BC" w:rsidRPr="005B46BC" w:rsidRDefault="005B46BC" w:rsidP="005B46BC">
      <w:pPr>
        <w:pStyle w:val="p"/>
        <w:numPr>
          <w:ilvl w:val="0"/>
          <w:numId w:val="43"/>
        </w:numPr>
        <w:rPr>
          <w:sz w:val="18"/>
          <w:szCs w:val="18"/>
        </w:rPr>
      </w:pPr>
      <w:r w:rsidRPr="005B46BC">
        <w:rPr>
          <w:sz w:val="18"/>
          <w:szCs w:val="18"/>
        </w:rPr>
        <w:t>Created RESTful API endpoints for skills and projects data</w:t>
      </w:r>
    </w:p>
    <w:p w14:paraId="782E1A1E" w14:textId="1C3EEE3D" w:rsidR="005B46BC" w:rsidRPr="005B46BC" w:rsidRDefault="005B46BC" w:rsidP="005B46BC">
      <w:pPr>
        <w:pStyle w:val="p"/>
        <w:numPr>
          <w:ilvl w:val="0"/>
          <w:numId w:val="43"/>
        </w:numPr>
        <w:rPr>
          <w:sz w:val="18"/>
          <w:szCs w:val="18"/>
        </w:rPr>
      </w:pPr>
      <w:r w:rsidRPr="005B46BC">
        <w:rPr>
          <w:sz w:val="18"/>
          <w:szCs w:val="18"/>
        </w:rPr>
        <w:t>Integrated contact form with AJAX submission and Django admin interface</w:t>
      </w:r>
    </w:p>
    <w:p w14:paraId="1BACF620" w14:textId="35465787" w:rsidR="005B46BC" w:rsidRDefault="005B46BC" w:rsidP="005B46BC">
      <w:pPr>
        <w:pStyle w:val="p"/>
        <w:numPr>
          <w:ilvl w:val="0"/>
          <w:numId w:val="43"/>
        </w:numPr>
        <w:rPr>
          <w:sz w:val="18"/>
          <w:szCs w:val="18"/>
        </w:rPr>
      </w:pPr>
      <w:r w:rsidRPr="005B46BC">
        <w:rPr>
          <w:sz w:val="18"/>
          <w:szCs w:val="18"/>
        </w:rPr>
        <w:t>Deployed with responsive CSS Grid/Flexbox layouts and SEO optimi</w:t>
      </w:r>
      <w:r>
        <w:rPr>
          <w:sz w:val="18"/>
          <w:szCs w:val="18"/>
        </w:rPr>
        <w:t>s</w:t>
      </w:r>
      <w:r w:rsidRPr="005B46BC">
        <w:rPr>
          <w:sz w:val="18"/>
          <w:szCs w:val="18"/>
        </w:rPr>
        <w:t>ation</w:t>
      </w:r>
    </w:p>
    <w:p w14:paraId="2BB53DFC" w14:textId="77777777" w:rsidR="005B46BC" w:rsidRPr="005B46BC" w:rsidRDefault="005B46BC" w:rsidP="005B46BC">
      <w:pPr>
        <w:pStyle w:val="p"/>
        <w:ind w:firstLine="170"/>
        <w:rPr>
          <w:sz w:val="18"/>
          <w:szCs w:val="18"/>
        </w:rPr>
      </w:pPr>
    </w:p>
    <w:p w14:paraId="65E49C22" w14:textId="64BDD946" w:rsidR="005B46BC" w:rsidRPr="005B46BC" w:rsidRDefault="005B46BC" w:rsidP="005B46BC">
      <w:pPr>
        <w:pStyle w:val="p"/>
        <w:ind w:firstLine="170"/>
        <w:rPr>
          <w:sz w:val="18"/>
          <w:szCs w:val="18"/>
        </w:rPr>
      </w:pPr>
      <w:r w:rsidRPr="005B46BC">
        <w:rPr>
          <w:sz w:val="18"/>
          <w:szCs w:val="18"/>
        </w:rPr>
        <w:t>GitHub: github.com/</w:t>
      </w:r>
      <w:proofErr w:type="spellStart"/>
      <w:r w:rsidRPr="005B46BC">
        <w:rPr>
          <w:sz w:val="18"/>
          <w:szCs w:val="18"/>
        </w:rPr>
        <w:t>JemAndrew</w:t>
      </w:r>
      <w:proofErr w:type="spellEnd"/>
      <w:r w:rsidRPr="005B46BC">
        <w:rPr>
          <w:sz w:val="18"/>
          <w:szCs w:val="18"/>
        </w:rPr>
        <w:t>/cv-website</w:t>
      </w:r>
    </w:p>
    <w:p w14:paraId="72C16336" w14:textId="77777777" w:rsidR="00EE41D8" w:rsidRDefault="00EE41D8" w:rsidP="0007675A">
      <w:pPr>
        <w:pStyle w:val="divdocumentdivheading"/>
        <w:tabs>
          <w:tab w:val="left" w:pos="4851"/>
          <w:tab w:val="left" w:pos="11020"/>
        </w:tabs>
        <w:spacing w:before="220"/>
        <w:ind w:left="170"/>
        <w:jc w:val="center"/>
        <w:rPr>
          <w:rStyle w:val="divdocumentdivsectiontitle"/>
          <w:smallCaps/>
          <w:sz w:val="22"/>
          <w:szCs w:val="22"/>
          <w:shd w:val="clear" w:color="auto" w:fill="FFFFFF"/>
        </w:rPr>
        <w:sectPr w:rsidR="00EE41D8" w:rsidSect="00FD4777">
          <w:type w:val="continuous"/>
          <w:pgSz w:w="11906" w:h="16838"/>
          <w:pgMar w:top="480" w:right="440" w:bottom="480" w:left="440" w:header="720" w:footer="720" w:gutter="0"/>
          <w:cols w:num="2" w:space="720"/>
        </w:sectPr>
      </w:pPr>
    </w:p>
    <w:p w14:paraId="7B8B62F1" w14:textId="77777777" w:rsidR="006F7FB3" w:rsidRPr="00151851" w:rsidRDefault="00000000" w:rsidP="0007675A">
      <w:pPr>
        <w:pStyle w:val="divdocumentdivheading"/>
        <w:tabs>
          <w:tab w:val="left" w:pos="4851"/>
          <w:tab w:val="left" w:pos="11020"/>
        </w:tabs>
        <w:spacing w:before="220"/>
        <w:ind w:left="170"/>
        <w:jc w:val="center"/>
        <w:rPr>
          <w:rStyle w:val="divdocumentdivsectiontitle"/>
          <w:smallCaps/>
          <w:sz w:val="22"/>
          <w:szCs w:val="22"/>
          <w:shd w:val="clear" w:color="auto" w:fill="FFFFFF"/>
        </w:rPr>
      </w:pPr>
      <w:r>
        <w:rPr>
          <w:smallCaps/>
          <w:color w:val="000000"/>
          <w:sz w:val="22"/>
          <w:szCs w:val="22"/>
        </w:rPr>
        <w:pict w14:anchorId="1DC1E60D">
          <v:shape id="_x0000_s1029" type="#_x0000_t32" style="position:absolute;left:0;text-align:left;margin-left:-1.35pt;margin-top:16.7pt;width:215.6pt;height:1.5pt;z-index:251660289" o:connectortype="straight" strokecolor="white [3212]"/>
        </w:pict>
      </w:r>
      <w:r>
        <w:rPr>
          <w:smallCaps/>
          <w:color w:val="000000"/>
          <w:sz w:val="22"/>
          <w:szCs w:val="22"/>
        </w:rPr>
        <w:pict w14:anchorId="1DC1E60D">
          <v:shape id="_x0000_s1028" type="#_x0000_t32" style="position:absolute;left:0;text-align:left;margin-left:333.95pt;margin-top:17.45pt;width:211.4pt;height:.75pt;z-index:251659265" o:connectortype="straight" strokecolor="white [3212]"/>
        </w:pict>
      </w:r>
      <w:r w:rsidR="005F4006" w:rsidRPr="00151851">
        <w:rPr>
          <w:rStyle w:val="divdocumentdivsectiontitle"/>
          <w:smallCaps/>
          <w:sz w:val="22"/>
          <w:szCs w:val="22"/>
          <w:shd w:val="clear" w:color="auto" w:fill="FFFFFF"/>
        </w:rPr>
        <w:t>Hobbies</w:t>
      </w:r>
      <w:r w:rsidR="00D824D4"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&amp; Interests</w:t>
      </w:r>
    </w:p>
    <w:p w14:paraId="4A393CD0" w14:textId="126659B0" w:rsidR="005F4006" w:rsidRPr="00151851" w:rsidRDefault="005F4006" w:rsidP="0007675A">
      <w:pPr>
        <w:pStyle w:val="divdocumentdivheading"/>
        <w:tabs>
          <w:tab w:val="left" w:pos="4851"/>
          <w:tab w:val="left" w:pos="11020"/>
        </w:tabs>
        <w:spacing w:before="220"/>
        <w:ind w:left="170"/>
        <w:jc w:val="center"/>
        <w:rPr>
          <w:smallCaps/>
          <w:sz w:val="18"/>
          <w:szCs w:val="18"/>
        </w:rPr>
      </w:pPr>
      <w:r w:rsidRPr="00151851">
        <w:rPr>
          <w:rStyle w:val="divdocumentdivsectiontitle"/>
          <w:smallCaps/>
          <w:sz w:val="22"/>
          <w:szCs w:val="22"/>
          <w:shd w:val="clear" w:color="auto" w:fill="FFFFFF"/>
        </w:rPr>
        <w:t xml:space="preserve">   </w:t>
      </w:r>
    </w:p>
    <w:p w14:paraId="22621735" w14:textId="77777777" w:rsidR="006F7FB3" w:rsidRPr="00151851" w:rsidRDefault="006F7FB3" w:rsidP="0007675A">
      <w:pPr>
        <w:ind w:left="170"/>
        <w:rPr>
          <w:sz w:val="18"/>
          <w:szCs w:val="18"/>
        </w:rPr>
        <w:sectPr w:rsidR="006F7FB3" w:rsidRPr="00151851" w:rsidSect="000178C7">
          <w:type w:val="continuous"/>
          <w:pgSz w:w="11906" w:h="16838"/>
          <w:pgMar w:top="480" w:right="440" w:bottom="480" w:left="440" w:header="720" w:footer="720" w:gutter="0"/>
          <w:cols w:space="720"/>
        </w:sectPr>
      </w:pPr>
    </w:p>
    <w:p w14:paraId="4BAD63D5" w14:textId="3D5C06DC" w:rsidR="00D8408E" w:rsidRPr="00D8408E" w:rsidRDefault="00083623" w:rsidP="0007675A">
      <w:pPr>
        <w:ind w:left="170"/>
        <w:rPr>
          <w:color w:val="FFFFFF"/>
          <w:sz w:val="2"/>
          <w:szCs w:val="20"/>
        </w:rPr>
      </w:pPr>
      <w:r w:rsidRPr="00151851">
        <w:rPr>
          <w:sz w:val="18"/>
          <w:szCs w:val="18"/>
        </w:rPr>
        <w:t>I play football weekly and stay active with weight training/</w:t>
      </w:r>
      <w:r w:rsidR="00F5286A" w:rsidRPr="00151851">
        <w:rPr>
          <w:sz w:val="18"/>
          <w:szCs w:val="18"/>
        </w:rPr>
        <w:t>callisthenics and</w:t>
      </w:r>
      <w:r w:rsidRPr="00151851">
        <w:rPr>
          <w:sz w:val="18"/>
          <w:szCs w:val="18"/>
        </w:rPr>
        <w:t xml:space="preserve"> running. Intellectually, I am very </w:t>
      </w:r>
      <w:r w:rsidR="00915F29" w:rsidRPr="00151851">
        <w:rPr>
          <w:sz w:val="18"/>
          <w:szCs w:val="18"/>
        </w:rPr>
        <w:t>enthusiastic</w:t>
      </w:r>
      <w:r w:rsidRPr="00151851">
        <w:rPr>
          <w:sz w:val="18"/>
          <w:szCs w:val="18"/>
        </w:rPr>
        <w:t xml:space="preserve"> </w:t>
      </w:r>
      <w:r w:rsidR="002C0B09" w:rsidRPr="00151851">
        <w:rPr>
          <w:sz w:val="18"/>
          <w:szCs w:val="18"/>
        </w:rPr>
        <w:t>about</w:t>
      </w:r>
      <w:r w:rsidRPr="00151851">
        <w:rPr>
          <w:sz w:val="18"/>
          <w:szCs w:val="18"/>
        </w:rPr>
        <w:t xml:space="preserve"> chess and love reading science books (</w:t>
      </w:r>
      <w:r w:rsidR="002C0B09" w:rsidRPr="00151851">
        <w:rPr>
          <w:sz w:val="18"/>
          <w:szCs w:val="18"/>
        </w:rPr>
        <w:t>recently</w:t>
      </w:r>
      <w:r w:rsidRPr="00151851">
        <w:rPr>
          <w:sz w:val="18"/>
          <w:szCs w:val="18"/>
        </w:rPr>
        <w:t xml:space="preserve"> </w:t>
      </w:r>
      <w:r w:rsidR="002C0B09" w:rsidRPr="00151851">
        <w:rPr>
          <w:sz w:val="18"/>
          <w:szCs w:val="18"/>
        </w:rPr>
        <w:t>read</w:t>
      </w:r>
      <w:r w:rsidRPr="00151851">
        <w:rPr>
          <w:sz w:val="18"/>
          <w:szCs w:val="18"/>
        </w:rPr>
        <w:t xml:space="preserve"> Einstein's theory of general relativity). I have a weird talent for geography</w:t>
      </w:r>
      <w:r w:rsidR="00B10B67">
        <w:rPr>
          <w:sz w:val="18"/>
          <w:szCs w:val="18"/>
        </w:rPr>
        <w:t xml:space="preserve">, which is naming </w:t>
      </w:r>
      <w:r w:rsidRPr="00151851">
        <w:rPr>
          <w:sz w:val="18"/>
          <w:szCs w:val="18"/>
        </w:rPr>
        <w:t xml:space="preserve">most countries' capital cities, </w:t>
      </w:r>
      <w:r w:rsidR="00FF0FE5" w:rsidRPr="00151851">
        <w:rPr>
          <w:sz w:val="18"/>
          <w:szCs w:val="18"/>
        </w:rPr>
        <w:t xml:space="preserve">flags, and </w:t>
      </w:r>
      <w:r w:rsidR="00B10B67">
        <w:rPr>
          <w:sz w:val="18"/>
          <w:szCs w:val="18"/>
        </w:rPr>
        <w:t>locating</w:t>
      </w:r>
      <w:r w:rsidR="00FF0FE5" w:rsidRPr="00151851">
        <w:rPr>
          <w:sz w:val="18"/>
          <w:szCs w:val="18"/>
        </w:rPr>
        <w:t xml:space="preserve"> them easily on a map, </w:t>
      </w:r>
      <w:r w:rsidRPr="00151851">
        <w:rPr>
          <w:sz w:val="18"/>
          <w:szCs w:val="18"/>
        </w:rPr>
        <w:t xml:space="preserve">which makes me popular at pub quizzes. Socially, </w:t>
      </w:r>
      <w:r w:rsidR="002C0B09" w:rsidRPr="00151851">
        <w:rPr>
          <w:sz w:val="18"/>
          <w:szCs w:val="18"/>
        </w:rPr>
        <w:t>I am</w:t>
      </w:r>
      <w:r w:rsidRPr="00151851">
        <w:rPr>
          <w:sz w:val="18"/>
          <w:szCs w:val="18"/>
        </w:rPr>
        <w:t xml:space="preserve"> a</w:t>
      </w:r>
      <w:r w:rsidR="00B10B67">
        <w:rPr>
          <w:sz w:val="18"/>
          <w:szCs w:val="18"/>
        </w:rPr>
        <w:t xml:space="preserve"> Football </w:t>
      </w:r>
      <w:r w:rsidRPr="00151851">
        <w:rPr>
          <w:sz w:val="18"/>
          <w:szCs w:val="18"/>
        </w:rPr>
        <w:t xml:space="preserve">season ticket holder </w:t>
      </w:r>
      <w:r w:rsidR="001C2078" w:rsidRPr="00151851">
        <w:rPr>
          <w:sz w:val="18"/>
          <w:szCs w:val="18"/>
        </w:rPr>
        <w:t xml:space="preserve">who </w:t>
      </w:r>
      <w:r w:rsidR="00F5286A">
        <w:rPr>
          <w:sz w:val="18"/>
          <w:szCs w:val="18"/>
        </w:rPr>
        <w:t>enjoys attending home games and gigs by</w:t>
      </w:r>
      <w:r w:rsidR="00151851" w:rsidRPr="00151851">
        <w:rPr>
          <w:sz w:val="18"/>
          <w:szCs w:val="18"/>
        </w:rPr>
        <w:t xml:space="preserve"> my favourite rock bands. </w:t>
      </w:r>
    </w:p>
    <w:sectPr w:rsidR="00D8408E" w:rsidRPr="00D8408E" w:rsidSect="00083623">
      <w:type w:val="continuous"/>
      <w:pgSz w:w="11906" w:h="16838"/>
      <w:pgMar w:top="480" w:right="440" w:bottom="4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88024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268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B6F7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A6E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F8E0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BA8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7EF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CF7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CE02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0C61E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3A4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96EC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C6C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72B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60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D054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869E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2C13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F8C7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128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A451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1A2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2AD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087B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0E7E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843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E88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696A4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92F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9E6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AC4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568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B805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A68F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221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5C52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51043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F602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3EC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4C79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8846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5EE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8A51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3A95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EC27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EDA1A26">
      <w:start w:val="1"/>
      <w:numFmt w:val="bullet"/>
      <w:lvlText w:val=""/>
      <w:lvlJc w:val="left"/>
      <w:pPr>
        <w:ind w:left="1122" w:hanging="360"/>
      </w:pPr>
      <w:rPr>
        <w:rFonts w:ascii="Symbol" w:hAnsi="Symbol"/>
      </w:rPr>
    </w:lvl>
    <w:lvl w:ilvl="1" w:tplc="872E8B82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/>
      </w:rPr>
    </w:lvl>
    <w:lvl w:ilvl="2" w:tplc="5B14871E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/>
      </w:rPr>
    </w:lvl>
    <w:lvl w:ilvl="3" w:tplc="ED402E88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/>
      </w:rPr>
    </w:lvl>
    <w:lvl w:ilvl="4" w:tplc="927E4F2E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/>
      </w:rPr>
    </w:lvl>
    <w:lvl w:ilvl="5" w:tplc="F86282AC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/>
      </w:rPr>
    </w:lvl>
    <w:lvl w:ilvl="6" w:tplc="7D6657BE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/>
      </w:rPr>
    </w:lvl>
    <w:lvl w:ilvl="7" w:tplc="7E60927A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/>
      </w:rPr>
    </w:lvl>
    <w:lvl w:ilvl="8" w:tplc="C1C646E0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ECB5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5C5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743F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5455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BADA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1A1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E8CE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928B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3C9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4506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B63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8EC3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10A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62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EA94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A4D9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6E03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0A82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8B7E6B"/>
    <w:multiLevelType w:val="hybridMultilevel"/>
    <w:tmpl w:val="3DF4174E"/>
    <w:lvl w:ilvl="0" w:tplc="E062C87C">
      <w:start w:val="1"/>
      <w:numFmt w:val="bullet"/>
      <w:lvlText w:val=""/>
      <w:lvlJc w:val="left"/>
      <w:pPr>
        <w:ind w:left="556" w:hanging="5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9" w15:restartNumberingAfterBreak="0">
    <w:nsid w:val="042F2CE6"/>
    <w:multiLevelType w:val="hybridMultilevel"/>
    <w:tmpl w:val="B5504862"/>
    <w:lvl w:ilvl="0" w:tplc="6282B40C"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05996C93"/>
    <w:multiLevelType w:val="hybridMultilevel"/>
    <w:tmpl w:val="08981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C38B1"/>
    <w:multiLevelType w:val="hybridMultilevel"/>
    <w:tmpl w:val="1FF08DBC"/>
    <w:lvl w:ilvl="0" w:tplc="C142BACE"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 w15:restartNumberingAfterBreak="0">
    <w:nsid w:val="0A4D59CD"/>
    <w:multiLevelType w:val="hybridMultilevel"/>
    <w:tmpl w:val="DB0624DE"/>
    <w:lvl w:ilvl="0" w:tplc="AFA4B80A"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13C35549"/>
    <w:multiLevelType w:val="hybridMultilevel"/>
    <w:tmpl w:val="3256812C"/>
    <w:lvl w:ilvl="0" w:tplc="47887908">
      <w:start w:val="1"/>
      <w:numFmt w:val="bullet"/>
      <w:lvlText w:val=""/>
      <w:lvlJc w:val="left"/>
      <w:pPr>
        <w:ind w:left="726" w:hanging="55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15F33765"/>
    <w:multiLevelType w:val="hybridMultilevel"/>
    <w:tmpl w:val="98E28E18"/>
    <w:lvl w:ilvl="0" w:tplc="C9FC4C10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76"/>
        </w:tabs>
        <w:ind w:left="1276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/>
      </w:rPr>
    </w:lvl>
  </w:abstractNum>
  <w:abstractNum w:abstractNumId="15" w15:restartNumberingAfterBreak="0">
    <w:nsid w:val="1B292D5B"/>
    <w:multiLevelType w:val="hybridMultilevel"/>
    <w:tmpl w:val="60AC1E20"/>
    <w:lvl w:ilvl="0" w:tplc="601CA6DE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206D1F15"/>
    <w:multiLevelType w:val="hybridMultilevel"/>
    <w:tmpl w:val="719E3F36"/>
    <w:lvl w:ilvl="0" w:tplc="601CA6D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24BC7869"/>
    <w:multiLevelType w:val="hybridMultilevel"/>
    <w:tmpl w:val="70D4E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36389"/>
    <w:multiLevelType w:val="hybridMultilevel"/>
    <w:tmpl w:val="8D6044BA"/>
    <w:lvl w:ilvl="0" w:tplc="85E403CC">
      <w:start w:val="1"/>
      <w:numFmt w:val="bullet"/>
      <w:lvlText w:val=""/>
      <w:lvlJc w:val="left"/>
      <w:pPr>
        <w:ind w:left="505" w:hanging="505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/>
      </w:rPr>
    </w:lvl>
  </w:abstractNum>
  <w:abstractNum w:abstractNumId="19" w15:restartNumberingAfterBreak="0">
    <w:nsid w:val="26AF3E4B"/>
    <w:multiLevelType w:val="hybridMultilevel"/>
    <w:tmpl w:val="3C7E191C"/>
    <w:lvl w:ilvl="0" w:tplc="C1C673CE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26E845B4"/>
    <w:multiLevelType w:val="hybridMultilevel"/>
    <w:tmpl w:val="1978593C"/>
    <w:lvl w:ilvl="0" w:tplc="EFFC5CF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28184B5E"/>
    <w:multiLevelType w:val="hybridMultilevel"/>
    <w:tmpl w:val="DD6AD2EA"/>
    <w:lvl w:ilvl="0" w:tplc="79621CE2">
      <w:start w:val="1"/>
      <w:numFmt w:val="bullet"/>
      <w:lvlText w:val=""/>
      <w:lvlJc w:val="left"/>
      <w:pPr>
        <w:ind w:left="556" w:hanging="55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76"/>
        </w:tabs>
        <w:ind w:left="1276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/>
      </w:rPr>
    </w:lvl>
  </w:abstractNum>
  <w:abstractNum w:abstractNumId="22" w15:restartNumberingAfterBreak="0">
    <w:nsid w:val="2C1316FC"/>
    <w:multiLevelType w:val="hybridMultilevel"/>
    <w:tmpl w:val="F342CD5A"/>
    <w:lvl w:ilvl="0" w:tplc="601CA6DE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34C92DE7"/>
    <w:multiLevelType w:val="hybridMultilevel"/>
    <w:tmpl w:val="17B27450"/>
    <w:lvl w:ilvl="0" w:tplc="601CA6D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3E4B74D8"/>
    <w:multiLevelType w:val="hybridMultilevel"/>
    <w:tmpl w:val="93580AF0"/>
    <w:lvl w:ilvl="0" w:tplc="601CA6DE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40FA7DA6"/>
    <w:multiLevelType w:val="hybridMultilevel"/>
    <w:tmpl w:val="23C80066"/>
    <w:lvl w:ilvl="0" w:tplc="601CA6DE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76"/>
        </w:tabs>
        <w:ind w:left="1276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/>
      </w:rPr>
    </w:lvl>
  </w:abstractNum>
  <w:abstractNum w:abstractNumId="26" w15:restartNumberingAfterBreak="0">
    <w:nsid w:val="415C242B"/>
    <w:multiLevelType w:val="hybridMultilevel"/>
    <w:tmpl w:val="717E680A"/>
    <w:lvl w:ilvl="0" w:tplc="62282B64">
      <w:start w:val="1"/>
      <w:numFmt w:val="bullet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42DB7AE5"/>
    <w:multiLevelType w:val="hybridMultilevel"/>
    <w:tmpl w:val="51DA6DFA"/>
    <w:lvl w:ilvl="0" w:tplc="C2443D06">
      <w:start w:val="1"/>
      <w:numFmt w:val="bullet"/>
      <w:lvlText w:val=""/>
      <w:lvlJc w:val="left"/>
      <w:pPr>
        <w:ind w:left="2541" w:hanging="36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61"/>
        </w:tabs>
        <w:ind w:left="3261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3981"/>
        </w:tabs>
        <w:ind w:left="3981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4701"/>
        </w:tabs>
        <w:ind w:left="4701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5421"/>
        </w:tabs>
        <w:ind w:left="5421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6141"/>
        </w:tabs>
        <w:ind w:left="6141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6861"/>
        </w:tabs>
        <w:ind w:left="6861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7581"/>
        </w:tabs>
        <w:ind w:left="7581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8301"/>
        </w:tabs>
        <w:ind w:left="8301" w:hanging="360"/>
      </w:pPr>
      <w:rPr>
        <w:rFonts w:ascii="Wingdings" w:hAnsi="Wingdings"/>
      </w:rPr>
    </w:lvl>
  </w:abstractNum>
  <w:abstractNum w:abstractNumId="28" w15:restartNumberingAfterBreak="0">
    <w:nsid w:val="482C00E1"/>
    <w:multiLevelType w:val="hybridMultilevel"/>
    <w:tmpl w:val="9B14D264"/>
    <w:lvl w:ilvl="0" w:tplc="3628E5F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9" w15:restartNumberingAfterBreak="0">
    <w:nsid w:val="486F1BA6"/>
    <w:multiLevelType w:val="hybridMultilevel"/>
    <w:tmpl w:val="BA3ACC9E"/>
    <w:lvl w:ilvl="0" w:tplc="F34AE21E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/>
      </w:rPr>
    </w:lvl>
  </w:abstractNum>
  <w:abstractNum w:abstractNumId="30" w15:restartNumberingAfterBreak="0">
    <w:nsid w:val="4F763118"/>
    <w:multiLevelType w:val="hybridMultilevel"/>
    <w:tmpl w:val="926CCCA0"/>
    <w:lvl w:ilvl="0" w:tplc="245AE51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76"/>
        </w:tabs>
        <w:ind w:left="1276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/>
      </w:rPr>
    </w:lvl>
  </w:abstractNum>
  <w:abstractNum w:abstractNumId="31" w15:restartNumberingAfterBreak="0">
    <w:nsid w:val="66161F73"/>
    <w:multiLevelType w:val="hybridMultilevel"/>
    <w:tmpl w:val="2AF4446E"/>
    <w:lvl w:ilvl="0" w:tplc="88A4A10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2" w15:restartNumberingAfterBreak="0">
    <w:nsid w:val="674F7E7A"/>
    <w:multiLevelType w:val="hybridMultilevel"/>
    <w:tmpl w:val="BCDE017C"/>
    <w:lvl w:ilvl="0" w:tplc="12C6B38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86379DF"/>
    <w:multiLevelType w:val="hybridMultilevel"/>
    <w:tmpl w:val="D414ACAE"/>
    <w:lvl w:ilvl="0" w:tplc="3B50C2CE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76"/>
        </w:tabs>
        <w:ind w:left="1276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/>
      </w:rPr>
    </w:lvl>
  </w:abstractNum>
  <w:abstractNum w:abstractNumId="34" w15:restartNumberingAfterBreak="0">
    <w:nsid w:val="68CB7A5D"/>
    <w:multiLevelType w:val="hybridMultilevel"/>
    <w:tmpl w:val="11AE7E8A"/>
    <w:lvl w:ilvl="0" w:tplc="08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35" w15:restartNumberingAfterBreak="0">
    <w:nsid w:val="69F53565"/>
    <w:multiLevelType w:val="hybridMultilevel"/>
    <w:tmpl w:val="CF1299C8"/>
    <w:lvl w:ilvl="0" w:tplc="601CA6D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FE12A2"/>
    <w:multiLevelType w:val="hybridMultilevel"/>
    <w:tmpl w:val="25383802"/>
    <w:lvl w:ilvl="0" w:tplc="601CA6D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7" w15:restartNumberingAfterBreak="0">
    <w:nsid w:val="6AC96B15"/>
    <w:multiLevelType w:val="hybridMultilevel"/>
    <w:tmpl w:val="C38A3A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6B7D5C1E"/>
    <w:multiLevelType w:val="hybridMultilevel"/>
    <w:tmpl w:val="8A50BA66"/>
    <w:lvl w:ilvl="0" w:tplc="601CA6DE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9" w15:restartNumberingAfterBreak="0">
    <w:nsid w:val="6E103336"/>
    <w:multiLevelType w:val="hybridMultilevel"/>
    <w:tmpl w:val="531CCE64"/>
    <w:lvl w:ilvl="0" w:tplc="47887908">
      <w:start w:val="1"/>
      <w:numFmt w:val="bullet"/>
      <w:lvlText w:val=""/>
      <w:lvlJc w:val="left"/>
      <w:pPr>
        <w:ind w:left="556" w:hanging="55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8E119EB"/>
    <w:multiLevelType w:val="hybridMultilevel"/>
    <w:tmpl w:val="F79A6E3C"/>
    <w:lvl w:ilvl="0" w:tplc="E7CE8A58"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D271DD1"/>
    <w:multiLevelType w:val="hybridMultilevel"/>
    <w:tmpl w:val="52B41C60"/>
    <w:lvl w:ilvl="0" w:tplc="E2BCC4A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76"/>
        </w:tabs>
        <w:ind w:left="1276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436"/>
        </w:tabs>
        <w:ind w:left="3436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876"/>
        </w:tabs>
        <w:ind w:left="487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596"/>
        </w:tabs>
        <w:ind w:left="5596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/>
      </w:rPr>
    </w:lvl>
  </w:abstractNum>
  <w:abstractNum w:abstractNumId="42" w15:restartNumberingAfterBreak="0">
    <w:nsid w:val="7DB67505"/>
    <w:multiLevelType w:val="hybridMultilevel"/>
    <w:tmpl w:val="1104279E"/>
    <w:lvl w:ilvl="0" w:tplc="601CA6DE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464928244">
    <w:abstractNumId w:val="0"/>
  </w:num>
  <w:num w:numId="2" w16cid:durableId="534000731">
    <w:abstractNumId w:val="1"/>
  </w:num>
  <w:num w:numId="3" w16cid:durableId="1537697705">
    <w:abstractNumId w:val="2"/>
  </w:num>
  <w:num w:numId="4" w16cid:durableId="291635336">
    <w:abstractNumId w:val="3"/>
  </w:num>
  <w:num w:numId="5" w16cid:durableId="892617436">
    <w:abstractNumId w:val="4"/>
  </w:num>
  <w:num w:numId="6" w16cid:durableId="1071269777">
    <w:abstractNumId w:val="5"/>
  </w:num>
  <w:num w:numId="7" w16cid:durableId="2071809978">
    <w:abstractNumId w:val="6"/>
  </w:num>
  <w:num w:numId="8" w16cid:durableId="725841782">
    <w:abstractNumId w:val="7"/>
  </w:num>
  <w:num w:numId="9" w16cid:durableId="1664809">
    <w:abstractNumId w:val="34"/>
  </w:num>
  <w:num w:numId="10" w16cid:durableId="298148150">
    <w:abstractNumId w:val="17"/>
  </w:num>
  <w:num w:numId="11" w16cid:durableId="1948463600">
    <w:abstractNumId w:val="10"/>
  </w:num>
  <w:num w:numId="12" w16cid:durableId="402607711">
    <w:abstractNumId w:val="37"/>
  </w:num>
  <w:num w:numId="13" w16cid:durableId="1236352368">
    <w:abstractNumId w:val="26"/>
  </w:num>
  <w:num w:numId="14" w16cid:durableId="1789078698">
    <w:abstractNumId w:val="27"/>
  </w:num>
  <w:num w:numId="15" w16cid:durableId="270167640">
    <w:abstractNumId w:val="21"/>
  </w:num>
  <w:num w:numId="16" w16cid:durableId="1782337336">
    <w:abstractNumId w:val="28"/>
  </w:num>
  <w:num w:numId="17" w16cid:durableId="586159319">
    <w:abstractNumId w:val="8"/>
  </w:num>
  <w:num w:numId="18" w16cid:durableId="998922831">
    <w:abstractNumId w:val="18"/>
  </w:num>
  <w:num w:numId="19" w16cid:durableId="1512797029">
    <w:abstractNumId w:val="39"/>
  </w:num>
  <w:num w:numId="20" w16cid:durableId="887570866">
    <w:abstractNumId w:val="13"/>
  </w:num>
  <w:num w:numId="21" w16cid:durableId="564801303">
    <w:abstractNumId w:val="30"/>
  </w:num>
  <w:num w:numId="22" w16cid:durableId="982078405">
    <w:abstractNumId w:val="33"/>
  </w:num>
  <w:num w:numId="23" w16cid:durableId="1754356383">
    <w:abstractNumId w:val="14"/>
  </w:num>
  <w:num w:numId="24" w16cid:durableId="622619986">
    <w:abstractNumId w:val="41"/>
  </w:num>
  <w:num w:numId="25" w16cid:durableId="924071813">
    <w:abstractNumId w:val="31"/>
  </w:num>
  <w:num w:numId="26" w16cid:durableId="1662470230">
    <w:abstractNumId w:val="29"/>
  </w:num>
  <w:num w:numId="27" w16cid:durableId="1682734230">
    <w:abstractNumId w:val="32"/>
  </w:num>
  <w:num w:numId="28" w16cid:durableId="2012102209">
    <w:abstractNumId w:val="19"/>
  </w:num>
  <w:num w:numId="29" w16cid:durableId="1080060584">
    <w:abstractNumId w:val="20"/>
  </w:num>
  <w:num w:numId="30" w16cid:durableId="687485851">
    <w:abstractNumId w:val="25"/>
  </w:num>
  <w:num w:numId="31" w16cid:durableId="224537913">
    <w:abstractNumId w:val="15"/>
  </w:num>
  <w:num w:numId="32" w16cid:durableId="2000763610">
    <w:abstractNumId w:val="42"/>
  </w:num>
  <w:num w:numId="33" w16cid:durableId="1427336858">
    <w:abstractNumId w:val="12"/>
  </w:num>
  <w:num w:numId="34" w16cid:durableId="552078596">
    <w:abstractNumId w:val="23"/>
  </w:num>
  <w:num w:numId="35" w16cid:durableId="723872984">
    <w:abstractNumId w:val="38"/>
  </w:num>
  <w:num w:numId="36" w16cid:durableId="18315873">
    <w:abstractNumId w:val="9"/>
  </w:num>
  <w:num w:numId="37" w16cid:durableId="309485982">
    <w:abstractNumId w:val="16"/>
  </w:num>
  <w:num w:numId="38" w16cid:durableId="1877348374">
    <w:abstractNumId w:val="24"/>
  </w:num>
  <w:num w:numId="39" w16cid:durableId="1222209328">
    <w:abstractNumId w:val="11"/>
  </w:num>
  <w:num w:numId="40" w16cid:durableId="528303067">
    <w:abstractNumId w:val="35"/>
  </w:num>
  <w:num w:numId="41" w16cid:durableId="1484732450">
    <w:abstractNumId w:val="22"/>
  </w:num>
  <w:num w:numId="42" w16cid:durableId="1826780167">
    <w:abstractNumId w:val="40"/>
  </w:num>
  <w:num w:numId="43" w16cid:durableId="2416460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21"/>
    <w:rsid w:val="00010D8B"/>
    <w:rsid w:val="00015132"/>
    <w:rsid w:val="000178C7"/>
    <w:rsid w:val="000306BA"/>
    <w:rsid w:val="000331FB"/>
    <w:rsid w:val="0007675A"/>
    <w:rsid w:val="00081B71"/>
    <w:rsid w:val="00083623"/>
    <w:rsid w:val="00096C7E"/>
    <w:rsid w:val="000A6A60"/>
    <w:rsid w:val="000D7936"/>
    <w:rsid w:val="000E3317"/>
    <w:rsid w:val="00130008"/>
    <w:rsid w:val="00135AC4"/>
    <w:rsid w:val="00151851"/>
    <w:rsid w:val="00167662"/>
    <w:rsid w:val="00170828"/>
    <w:rsid w:val="00191960"/>
    <w:rsid w:val="001C2078"/>
    <w:rsid w:val="001C617E"/>
    <w:rsid w:val="001D61BC"/>
    <w:rsid w:val="001D64DB"/>
    <w:rsid w:val="001F2F2C"/>
    <w:rsid w:val="001F5219"/>
    <w:rsid w:val="001F646C"/>
    <w:rsid w:val="00223490"/>
    <w:rsid w:val="002259A7"/>
    <w:rsid w:val="0023389E"/>
    <w:rsid w:val="00235CBC"/>
    <w:rsid w:val="00260148"/>
    <w:rsid w:val="0028196D"/>
    <w:rsid w:val="00286505"/>
    <w:rsid w:val="00290382"/>
    <w:rsid w:val="00295140"/>
    <w:rsid w:val="002A000B"/>
    <w:rsid w:val="002A405C"/>
    <w:rsid w:val="002B1A76"/>
    <w:rsid w:val="002C0B09"/>
    <w:rsid w:val="002C3DCA"/>
    <w:rsid w:val="002C3F50"/>
    <w:rsid w:val="002D19C0"/>
    <w:rsid w:val="002E16E9"/>
    <w:rsid w:val="002E49BC"/>
    <w:rsid w:val="002F3279"/>
    <w:rsid w:val="002F493E"/>
    <w:rsid w:val="00306C39"/>
    <w:rsid w:val="00357DBE"/>
    <w:rsid w:val="003710B4"/>
    <w:rsid w:val="003A0793"/>
    <w:rsid w:val="003A26CD"/>
    <w:rsid w:val="003A79D2"/>
    <w:rsid w:val="003B564E"/>
    <w:rsid w:val="003D168E"/>
    <w:rsid w:val="004154D5"/>
    <w:rsid w:val="00425440"/>
    <w:rsid w:val="00437980"/>
    <w:rsid w:val="00441F01"/>
    <w:rsid w:val="0044418E"/>
    <w:rsid w:val="004472C0"/>
    <w:rsid w:val="004509CB"/>
    <w:rsid w:val="004649D8"/>
    <w:rsid w:val="00480F5E"/>
    <w:rsid w:val="00492847"/>
    <w:rsid w:val="004B1E93"/>
    <w:rsid w:val="004C23AC"/>
    <w:rsid w:val="005032B6"/>
    <w:rsid w:val="00517A77"/>
    <w:rsid w:val="00520902"/>
    <w:rsid w:val="00535239"/>
    <w:rsid w:val="00546687"/>
    <w:rsid w:val="00555319"/>
    <w:rsid w:val="00572FA9"/>
    <w:rsid w:val="00573B90"/>
    <w:rsid w:val="005A053E"/>
    <w:rsid w:val="005A4200"/>
    <w:rsid w:val="005B46BC"/>
    <w:rsid w:val="005D0DB9"/>
    <w:rsid w:val="005E07D1"/>
    <w:rsid w:val="005E7661"/>
    <w:rsid w:val="005F4006"/>
    <w:rsid w:val="00614B6A"/>
    <w:rsid w:val="00631FD3"/>
    <w:rsid w:val="00637777"/>
    <w:rsid w:val="006434C3"/>
    <w:rsid w:val="00644EF2"/>
    <w:rsid w:val="0066115D"/>
    <w:rsid w:val="006618E9"/>
    <w:rsid w:val="00676290"/>
    <w:rsid w:val="0069136A"/>
    <w:rsid w:val="00696D9A"/>
    <w:rsid w:val="006C0AF4"/>
    <w:rsid w:val="006E03F4"/>
    <w:rsid w:val="006E1649"/>
    <w:rsid w:val="006E3553"/>
    <w:rsid w:val="006E35CF"/>
    <w:rsid w:val="006F2221"/>
    <w:rsid w:val="006F52E9"/>
    <w:rsid w:val="006F7FB3"/>
    <w:rsid w:val="00700741"/>
    <w:rsid w:val="00706B3A"/>
    <w:rsid w:val="00712FBE"/>
    <w:rsid w:val="00724800"/>
    <w:rsid w:val="00763F78"/>
    <w:rsid w:val="007A288C"/>
    <w:rsid w:val="007A3643"/>
    <w:rsid w:val="007E5E18"/>
    <w:rsid w:val="007E613A"/>
    <w:rsid w:val="00812DD9"/>
    <w:rsid w:val="00852E5D"/>
    <w:rsid w:val="00860301"/>
    <w:rsid w:val="008740F6"/>
    <w:rsid w:val="00874994"/>
    <w:rsid w:val="0088422E"/>
    <w:rsid w:val="00894EAD"/>
    <w:rsid w:val="008A2E9B"/>
    <w:rsid w:val="008B4064"/>
    <w:rsid w:val="008B4B76"/>
    <w:rsid w:val="008E2026"/>
    <w:rsid w:val="009065FE"/>
    <w:rsid w:val="00907C8F"/>
    <w:rsid w:val="00915F29"/>
    <w:rsid w:val="00920339"/>
    <w:rsid w:val="00927E64"/>
    <w:rsid w:val="00942A2A"/>
    <w:rsid w:val="00946035"/>
    <w:rsid w:val="00950F47"/>
    <w:rsid w:val="009537A0"/>
    <w:rsid w:val="00985695"/>
    <w:rsid w:val="009A33B5"/>
    <w:rsid w:val="009A655D"/>
    <w:rsid w:val="009D30B8"/>
    <w:rsid w:val="009E6BED"/>
    <w:rsid w:val="009F0F0F"/>
    <w:rsid w:val="009F329D"/>
    <w:rsid w:val="00A14099"/>
    <w:rsid w:val="00A33068"/>
    <w:rsid w:val="00A358BA"/>
    <w:rsid w:val="00A4302A"/>
    <w:rsid w:val="00A536B6"/>
    <w:rsid w:val="00A639D3"/>
    <w:rsid w:val="00A67EBA"/>
    <w:rsid w:val="00A74BCD"/>
    <w:rsid w:val="00AA00AE"/>
    <w:rsid w:val="00AA30A3"/>
    <w:rsid w:val="00AB083A"/>
    <w:rsid w:val="00AC7C32"/>
    <w:rsid w:val="00AE611E"/>
    <w:rsid w:val="00AE73D3"/>
    <w:rsid w:val="00B01DEA"/>
    <w:rsid w:val="00B068EC"/>
    <w:rsid w:val="00B108D3"/>
    <w:rsid w:val="00B10B67"/>
    <w:rsid w:val="00B25DF4"/>
    <w:rsid w:val="00B25FF0"/>
    <w:rsid w:val="00B4372C"/>
    <w:rsid w:val="00B454F5"/>
    <w:rsid w:val="00B60128"/>
    <w:rsid w:val="00BB3A01"/>
    <w:rsid w:val="00BC5F41"/>
    <w:rsid w:val="00BD4B72"/>
    <w:rsid w:val="00BE7E81"/>
    <w:rsid w:val="00C20CC7"/>
    <w:rsid w:val="00C2179C"/>
    <w:rsid w:val="00C51D2F"/>
    <w:rsid w:val="00C60F18"/>
    <w:rsid w:val="00C61F45"/>
    <w:rsid w:val="00C92C2E"/>
    <w:rsid w:val="00CA2821"/>
    <w:rsid w:val="00D23300"/>
    <w:rsid w:val="00D3570E"/>
    <w:rsid w:val="00D410DC"/>
    <w:rsid w:val="00D47224"/>
    <w:rsid w:val="00D5288C"/>
    <w:rsid w:val="00D639A5"/>
    <w:rsid w:val="00D824D4"/>
    <w:rsid w:val="00D8408E"/>
    <w:rsid w:val="00DD3E13"/>
    <w:rsid w:val="00DE0685"/>
    <w:rsid w:val="00E1200A"/>
    <w:rsid w:val="00E2107A"/>
    <w:rsid w:val="00E30370"/>
    <w:rsid w:val="00E41EA6"/>
    <w:rsid w:val="00E9352C"/>
    <w:rsid w:val="00E93FD4"/>
    <w:rsid w:val="00EA0AD5"/>
    <w:rsid w:val="00EE41D8"/>
    <w:rsid w:val="00EF202C"/>
    <w:rsid w:val="00F16855"/>
    <w:rsid w:val="00F43395"/>
    <w:rsid w:val="00F5286A"/>
    <w:rsid w:val="00F65EAF"/>
    <w:rsid w:val="00F74D79"/>
    <w:rsid w:val="00F91FD2"/>
    <w:rsid w:val="00FA156A"/>
    <w:rsid w:val="00FD4777"/>
    <w:rsid w:val="00FF0FE5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  <o:r id="V:Rule2" type="connector" idref="#_x0000_s1027"/>
        <o:r id="V:Rule3" type="connector" idref="#_x0000_s1026"/>
        <o:r id="V:Rule4" type="connector" idref="#_x0000_s1028"/>
      </o:rules>
    </o:shapelayout>
  </w:shapeDefaults>
  <w:decimalSymbol w:val="."/>
  <w:listSeparator w:val=","/>
  <w14:docId w14:val="62D20A96"/>
  <w15:docId w15:val="{ACF43D06-964D-4DB8-95C4-88BCBF7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divemptyNameDiv">
    <w:name w:val="div_name_div_emptyNameDiv"/>
    <w:basedOn w:val="Normal"/>
    <w:pPr>
      <w:spacing w:line="80" w:lineRule="atLeast"/>
    </w:pPr>
    <w:rPr>
      <w:sz w:val="8"/>
      <w:szCs w:val="8"/>
    </w:rPr>
  </w:style>
  <w:style w:type="paragraph" w:customStyle="1" w:styleId="divdocumentdivlowerborder">
    <w:name w:val="div_document_div_lowerborder"/>
    <w:basedOn w:val="Normal"/>
    <w:rPr>
      <w:color w:val="000000"/>
    </w:rPr>
  </w:style>
  <w:style w:type="paragraph" w:customStyle="1" w:styleId="divdocumentdivlowerthickborder">
    <w:name w:val="div_document_div_lowerthickborder"/>
    <w:basedOn w:val="Normal"/>
    <w:rPr>
      <w:color w:val="000000"/>
    </w:rPr>
  </w:style>
  <w:style w:type="paragraph" w:customStyle="1" w:styleId="documentaddress">
    <w:name w:val="document_address"/>
    <w:basedOn w:val="Normal"/>
    <w:pPr>
      <w:spacing w:line="240" w:lineRule="atLeast"/>
      <w:jc w:val="center"/>
    </w:pPr>
    <w:rPr>
      <w:sz w:val="20"/>
      <w:szCs w:val="20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</w:style>
  <w:style w:type="character" w:customStyle="1" w:styleId="documentulli">
    <w:name w:val="document_ul_li"/>
    <w:basedOn w:val="DefaultParagraphFont"/>
  </w:style>
  <w:style w:type="character" w:customStyle="1" w:styleId="sprtr">
    <w:name w:val="sprtr"/>
    <w:basedOn w:val="DefaultParagraphFont"/>
    <w:rPr>
      <w:sz w:val="18"/>
      <w:szCs w:val="18"/>
    </w:rPr>
  </w:style>
  <w:style w:type="character" w:customStyle="1" w:styleId="documentullinth-last-child1">
    <w:name w:val="document_ul_li_nth-last-child(1)"/>
    <w:basedOn w:val="DefaultParagraphFont"/>
  </w:style>
  <w:style w:type="paragraph" w:customStyle="1" w:styleId="divdocumentsinglecolumn">
    <w:name w:val="div_document_singlecolum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5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totl-expr">
    <w:name w:val="document_totl-expr"/>
    <w:basedOn w:val="DefaultParagraphFont"/>
    <w:rPr>
      <w:b/>
      <w:bCs/>
      <w:color w:val="FFFFFF"/>
      <w:sz w:val="14"/>
      <w:szCs w:val="14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Paragraph">
    <w:name w:val="document_ul_li Paragraph"/>
    <w:basedOn w:val="Normal"/>
  </w:style>
  <w:style w:type="paragraph" w:customStyle="1" w:styleId="documentullinth-last-child1Paragraph">
    <w:name w:val="document_ul_li_nth-last-child(1) Paragraph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6FFFD-2BDD-4BB5-9E4B-742E34E7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893</Words>
  <Characters>5997</Characters>
  <Application>Microsoft Office Word</Application>
  <DocSecurity>0</DocSecurity>
  <Lines>171</Lines>
  <Paragraphs>104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ANDREW</dc:title>
  <dc:subject/>
  <dc:creator>Jem Andrew (PGT)</dc:creator>
  <cp:keywords/>
  <cp:lastModifiedBy>James Andrew</cp:lastModifiedBy>
  <cp:revision>184</cp:revision>
  <cp:lastPrinted>2025-08-28T21:57:00Z</cp:lastPrinted>
  <dcterms:created xsi:type="dcterms:W3CDTF">2025-08-28T21:18:00Z</dcterms:created>
  <dcterms:modified xsi:type="dcterms:W3CDTF">2025-09-17T09:46:00Z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df8ead0b-eb9a-4ff1-afbb-c4695fb4cd7c</vt:lpwstr>
  </property>
  <property fmtid="{D5CDD505-2E9C-101B-9397-08002B2CF9AE}" pid="3" name="x1ye=0">
    <vt:lpwstr>+IoAAB+LCAAAAAAABAAUmrd2q0AURT+IgihCSc4505EzmBy+/vEaN5atYWbuOXsviYcgnIP5H4YROI38aJimeZLAcFQQYBKjYeihy5yMsnyX0A4gMn1f7sYSuPs4lx/mpK7mB4hpG4blZox/LRi/ps6SBaBvYGLmm/ExjKJ/JFYqnCyaKlc2e0nunnWVDGCrJw3uEb1Pjr5NMNJW4ygWs0Lt4K/pF+0ZOLLlTJvwJ5An6CMtPw9/t2AT5FRVlRw</vt:lpwstr>
  </property>
  <property fmtid="{D5CDD505-2E9C-101B-9397-08002B2CF9AE}" pid="4" name="x1ye=1">
    <vt:lpwstr>4UmO9v/UsSBk8Ww/rXxlGYPUIaBcPplsDxsnTSBh8sajORV9VI6aGopwwYkYxgOG3u/7EJmP8h9vrgNb678dBf+OSXB1ORPsivLV80w6hAw6Cmb1PV3eaSC1rWw05kCGl+OpIeesC7C+eO1sZmXSSL/WQsfmY37O8oLgc+pdTh2tB6fiZyZmjy/41YAYGLn9J74XOY3gDnDzgPBy3sTkpQik7BLsohrkjJ8Y1wvg/Po2w9Tx3u1Ef4xTkfaSvR9</vt:lpwstr>
  </property>
  <property fmtid="{D5CDD505-2E9C-101B-9397-08002B2CF9AE}" pid="5" name="x1ye=10">
    <vt:lpwstr>CD7xHKxurCevtWR5IKorBC35CBSBxjmBztUVgPgj6JQGmH7HAD/lkl3GMfbUDbQugji8Smvl/UNGiGUmN48+zMwV3MfEviX/dC6NhYHfurINOfZSGCTWgsy+WsXxMa6kRqenNhAoLklK/EBYI3tu4hXXtgOC/K8NpcypYghFqJiFvM83pUsu4ONTbNAXS0OoWCL9PZ4zFE8N8b7DJ+Iq6RWc7p7EqqQVYG926XkfwNKqLJtm4vEtMj/5WbrCmRq</vt:lpwstr>
  </property>
  <property fmtid="{D5CDD505-2E9C-101B-9397-08002B2CF9AE}" pid="6" name="x1ye=100">
    <vt:lpwstr>uRViFDUcXjuAuGgADptFo12WCQvGK+EmzoUtVw3HrPmM1PvztjloKgQP7nEoIu6Ib36TBFewlm37Bh9AdHbEHZbzHLHnFyGCy64L9nxNvE58GeS3u5Uy6QUJHDeaNkrhj2/96EBVGk0B2s/Tck+KAJDIh6jo/xhW6uZUpeZ5ps74SvDuY3Zm5OHM7nsGZCgJTLxZILt+38InZdtccftWCDO74zaze0XkO576Ig0fawLVmzqClPXm1w2I5eb6Z9Y</vt:lpwstr>
  </property>
  <property fmtid="{D5CDD505-2E9C-101B-9397-08002B2CF9AE}" pid="7" name="x1ye=101">
    <vt:lpwstr>dE+IR67G7QVO8Ny1dzx8jUJWZDh98UUg6FX9bw2Xnhjink43jh5eYgLzbaNYti7/8inVQ/5E25k0uQa4d2wrJens6R+f+NinxSeooi+zTVS4FITxt9BUu5mzSGC6VqXaV+BVNcabnkYDOzankiJFGpqFA7tCgDd/GaGqEXr/kdUcQIH4Yi9DtUg1J4trPL4yIQt1+U5RP/dnGhtCDcnBAFgqJ/ag824GfRUyuxfFWz3TjBpd0lcRZ4Z0GYc8Unt</vt:lpwstr>
  </property>
  <property fmtid="{D5CDD505-2E9C-101B-9397-08002B2CF9AE}" pid="8" name="x1ye=102">
    <vt:lpwstr>svIyRGPO6T8L6+mcSIXIHx2qq8pITndYYZCrbnNCqPVbHYw8NHONvEmeDNCX9xciBEqoKIigG3iX5qb6GDOewGC8aqTj7vuIecnL3GYOeaEmL7xgNd7BJFxP46pgKtM1RPqBXnPnbe2Twovwqfvk6cqUylanEcWtcuL/7DucJRiJAZEj87/LZK4THh2FxJHFRR0j1DULX0gZUA1s0wZRlVGlKReyHCtdatjz9OKZsn/71UwaU/tmfm2U6jD/ja6</vt:lpwstr>
  </property>
  <property fmtid="{D5CDD505-2E9C-101B-9397-08002B2CF9AE}" pid="9" name="x1ye=103">
    <vt:lpwstr>dE+Ge90F218HfxyzTQLZsr65QS3OU6RrcN5ftz1h1YG9pVYmNWtzmH6eGNz8qcKwHUIg50OqsbvZkNjP/ITgJq9OkJV6TB0YSSvZ8TCgZ4w7WpO3VIXRpogmT/n2X1NLyI11IOtFP7v//hA9n6hhAHglWkRybf4TLyGHN4Wf3h5hA9My/HXUlvjMI4rL3Rb9wwsDb7gbXdsF8Wrdby+ppfeu8a77onV1CwevvKytq3NR0PtbnVA5xX3IiW0tCLA</vt:lpwstr>
  </property>
  <property fmtid="{D5CDD505-2E9C-101B-9397-08002B2CF9AE}" pid="10" name="x1ye=104">
    <vt:lpwstr>iRSSnm+u+eCBtfHvTRk/OjiY8VACuaEQNzRYP34lIuLr/MjN5trzuLVXHQqZeeLP5+AfEuEA2HWMxmr2fPPO3X2HNE/+wTElPxX++OXz3K9BdVSy7ferfoU/yLNLSLTyVcJs1WbPBwpGEQ9iUMJ0/KAR8Mnu/E47SY389LWI5cuNSfB29g8ITDuay+76tMFhn4//k6UvepcfByCiDGeRyZDFtD9jMsGXHqN9+5m6+iLq5O33HzsWE9l6dQHkoWo</vt:lpwstr>
  </property>
  <property fmtid="{D5CDD505-2E9C-101B-9397-08002B2CF9AE}" pid="11" name="x1ye=105">
    <vt:lpwstr>sHwLar/kcSYR+zIevS4990NKzrPWo7lUfPPG4qq/4WdWaln6+nDMqGFiqWjTnXuoYLQGrDyWFsFpYqYP5FzpgHXWlZuuf+86HQf+NjuVHzYMtlD/Mcq/twVuVqBaL2gNqH3tdiNBZ278L2pn9Q0LIwCZeMOxTmYkmxQiMsZS15sutx5GjtjXBJWyY9wG4sjiNcW7JNXX7utKfDMoAstx3J0IdUBdbO5bpN5HIPYe+KMC6fYWeYhKWjSN9IlQSyg</vt:lpwstr>
  </property>
  <property fmtid="{D5CDD505-2E9C-101B-9397-08002B2CF9AE}" pid="12" name="x1ye=106">
    <vt:lpwstr>9ISeo5D+bbaR9/sL4Vm90lJwPQRuYVEJRUsnNmAVlrlA/Y76GIG6bTxX2Y6kwD/MUndFdgrctfdXoNK/vyzWmeHDo89XTVPBrVMmYAtiPEatlNdr3jbYd/f+X+WUB1EUoFcytZfT3c+Yx8WDrwwx1VnXCRrbWWnv12hZ4ez2Xp3NV+yGiQwjjmhjCIZHN7xtve6rX54WgB5MP6B+XkbkQcqmsdbeu9pPEcn5fEb8wciTaJYjr6OOq4oDjgDl8WF</vt:lpwstr>
  </property>
  <property fmtid="{D5CDD505-2E9C-101B-9397-08002B2CF9AE}" pid="13" name="x1ye=107">
    <vt:lpwstr>YrwpipuYVyLH3+uNZpec7ZISPCvGy97Oxl514EVhopkDCXm/e3cT4v5VQAxUnlr7W/kClGTc9keouyDlzks60nWPEAJJAIR47T6mGuqtz7MIrt86JaNDrT2AbYw5RldU926lESs2C28YCSUB6nJ2JKnW5SXSMA2utHUgaqx848fz0/xgviwCEShBcWpIUiijhHtkAbuXj6a6Zicz06gBlUbSnj0JD4oHkM86uvisypX9P057Lclf+nlyxtth94W</vt:lpwstr>
  </property>
  <property fmtid="{D5CDD505-2E9C-101B-9397-08002B2CF9AE}" pid="14" name="x1ye=108">
    <vt:lpwstr>nSt9LUHIji3xc6dIuK5ckOIfTJ26nNx46c1i9wHAxsqhYNzqd3gkB/Ai+qKsU6qEC1dfqpa+F6Bl7ufju+JOhGAmwnZ8go3G6ETjUB0scmhbEpYC/lCmP3sxi6tCOXn3eY382qfr29Q3CWzz1CLCmk3755Nr29Jywivr336wvAkix6OzZM0XpdOPoGgLA0kUcLGQFiyy3M1pMljIkfq6wAsws70oW1oYkumeV75U6qnFkqH/aTwfqOhV/jBoanx</vt:lpwstr>
  </property>
  <property fmtid="{D5CDD505-2E9C-101B-9397-08002B2CF9AE}" pid="15" name="x1ye=109">
    <vt:lpwstr>rYoJcCVif17ymnhZK5uGVF7Shq2eFvPrLoCEQAqXKnqkCn55BHcq1VVsh+KK7UEazIqqGZG0BLZjbBMluqsL2CbclvYr+Ln0+0Qdo8woKOSe/BI0nRpRBStwGzd+Q7k34emiXqg9KW/Z367DhELLo1c21yyZR/oK1nncCq8D8FYpJYsMqG5LaPna2IAc3fSVq1diXUsw1BLO3sce/9NuyCDZpVzitjLmS9gRru+ASBXaAsI/JzVnN3e8EIicMC9</vt:lpwstr>
  </property>
  <property fmtid="{D5CDD505-2E9C-101B-9397-08002B2CF9AE}" pid="16" name="x1ye=11">
    <vt:lpwstr>nXVM8yKZ8tW+CoZCUjt1aW1ZyBHLzLsYE9Y+fvAUuRwmgFdX0EK0e2JQiEPfovb6PqpvbAznMA38t3RgZ/TKdaI2QzVtQCW7obEP/DP+TVKA95XA/BfFE0EHCRCbKxlISiveVjSj6TAhRxkzL6Cg0cDH6Qv1IOp4rm1/Cr6r0OMMBGG+EpOQypK7eX598Vo4y92egNHH/1P1UiHh48vz3GKsFjmfcyrM6wnoWKI8a4gLv/gGFHh3bl53BV+ww9y</vt:lpwstr>
  </property>
  <property fmtid="{D5CDD505-2E9C-101B-9397-08002B2CF9AE}" pid="17" name="x1ye=110">
    <vt:lpwstr>XYfB3OBVRgnhEpxCtmkn5Bc/Kap57DQfp6Q6YodmfmhHhgzdCrvvR429wWL4SUf19e2B+oOPy9F8WTwBiaacHlSSwqKQqv6tfrzULuh6ucdB0MLpnwGo85NOk1uEBhO93PI0GOWlYoPELk9f7A9keY19+F4DwI4oj7ZQG7TW2ukJFtpbrrS+g/UBrQmWCobXV/U+WPa/KDCVVcdvpBVipLOID71vXsT0WEcBCgMHzyzqzKvey1eTJmGxp3KQ7zT</vt:lpwstr>
  </property>
  <property fmtid="{D5CDD505-2E9C-101B-9397-08002B2CF9AE}" pid="18" name="x1ye=111">
    <vt:lpwstr>NLHI6fejICdbr841+f0JyW/xIKkaYUwjV2OLU6kUJfMPxrcrfg3F1iV9Qvu1/yJi0eiBs29PI/xBNvuZroqLzN6vVRTw/PxA7RtbGyG/kJCmIMQUjxPhweH42PDB1l9gFSHGhtPNVS8SwPC3jcQv9P74zjPWTusqjpIXXpS/2Z2OQmigu8d6KpG23+8ACe0+szt4XINbumJVf59ugVukfpMVVZB5MVEFV3F7FgHUOjZzkf9oGW5GvrvdB5qjbWW</vt:lpwstr>
  </property>
  <property fmtid="{D5CDD505-2E9C-101B-9397-08002B2CF9AE}" pid="19" name="x1ye=112">
    <vt:lpwstr>CLjIAXzG/AkwOAS4ijstdZ9t4Z1C9HMV1wHefhyJG80I++YIMRfJVs9gVtUYZWZUuvGH/G3voaFw7JMW6qV3Tq98LsueuKLkRVanVszxz6tdt/sqC9s0YzmMuXLU7+rDCXi5DC0LdA7UOd02C2M3vsIywjrg9qnnPskWD+mqTYfOkJB1p5CNib/uwurxRzRhiA9QN6jwEgR9z9uzsEL9l2LDcO69g2U8uzHx0sKsO9EBSX7ESbIUb4eu6VJZZGQ</vt:lpwstr>
  </property>
  <property fmtid="{D5CDD505-2E9C-101B-9397-08002B2CF9AE}" pid="20" name="x1ye=113">
    <vt:lpwstr>KaLyx3dlvBAVksA4V5sUmLxzpuLqNEvtChkWx7Pv004OistYkyN7dNzd9ubhREavlfiJN2PQq2x2CxEKMW25PGsw3KfD5J2ZpFUdenWLxjen+5n3RKcqpkvK2/vRFZ6ZNNyjn22lV8aUh8K0c/6pbOOrg6Af9NiZGPxnbj+SYz5el7Oa75OsSr4K6/mh8hi8jyZbmnkaChX3Zbvd7MToPvYPzO8Nj0dV5wHzAQT4V2Bao4zlJZCxTauYGcdIA1I</vt:lpwstr>
  </property>
  <property fmtid="{D5CDD505-2E9C-101B-9397-08002B2CF9AE}" pid="21" name="x1ye=114">
    <vt:lpwstr>f3cPEIq40oDx6pxTd30+TYX1Wq45Tn9BYkfolhhtbVPWFN+sD9AvaNU66190St3qIFteDbappDr7B20W4WwuZo5S1k7XOocBMWzXFYVNLt41t9Jd7XqOsf3jLsInZifPLFGhD+aTS/QY6UIdhVQHEK+Ttk1PgtUo6DqnquEvMHbJvYA+HrpzpHHc3FfwigNg5Ge67v+f2xnFcj+yI4Ss6UR49W6xdycxMHIq4qHFKDBNnMWPck3Y/sTBkKqAf/L</vt:lpwstr>
  </property>
  <property fmtid="{D5CDD505-2E9C-101B-9397-08002B2CF9AE}" pid="22" name="x1ye=115">
    <vt:lpwstr>U1O8h7E5jEA/1jImk+vbcwkLVUE9aV9JI/opbFa8HFrrH9Fa5ZsRhSd5zVK7e93HVI7gg9FxNOvDLAiUbnK+nGH3fnGr9dN0FsK/yYWgxtRTll4jtX7wrvf6qpUxPyAPpjZk/1SEmdEt/bR1XGoxZ4uSOdLnL9Me0Kjjevgim2ymKAq4KA80sD2ZqkfRQIzxNpEs6yKMyL86PhF5eq7kvt4HTRT1LexA/GV0giU+eurqklf76+R584R4oc0A0he</vt:lpwstr>
  </property>
  <property fmtid="{D5CDD505-2E9C-101B-9397-08002B2CF9AE}" pid="23" name="x1ye=116">
    <vt:lpwstr>gM0RH9/M+M1RXOEhxsxfUqsKwk59CRwXxCbMAuXFbsA6TYfU190fjlmpQH1Nk9xFd0P6Ihmk7rp2qM6CEtdtSvcyxfpb6ujjgLA1Ow6/aR2ENIFimb/j45QYITjjV1NGbXVSPCMRcQVPVOmNCLwW6OAc3oXlUg+JBoE2XCehwpddB/RcmyUvvxFfI4405lmFdOqJ896Hz5PMaTTkpNGpZRYWQjsiGBVEvdhyM09TyFfc4HQEIuVIYp7tkzvMWew</vt:lpwstr>
  </property>
  <property fmtid="{D5CDD505-2E9C-101B-9397-08002B2CF9AE}" pid="24" name="x1ye=117">
    <vt:lpwstr>ndDj9sm56GqjQmqeiKW2S4WgGamfspf6bqSZAwL0FUl/bv6kUmulRHeuLFbM/kbGMtTqb52MKYYRE6ouwrR2hbDvS0uIhr546mlXCqftdrB171hpOVQcne9n6fowrplHz8zvD+Npd9uwne8BzU9HMgtKzAc6hVdGELU8C742g4sxfB+ySWEVdn4rvKXtkldoIUzbZyNuQ6xj9bpltMjBIgD57JS/aNgZWcfXWKbLjocxVtOyv7J3Hfz+AvizWX7</vt:lpwstr>
  </property>
  <property fmtid="{D5CDD505-2E9C-101B-9397-08002B2CF9AE}" pid="25" name="x1ye=118">
    <vt:lpwstr>ezWjkN97q3Br/HbSdPIP0uywDEOXRVy8upx+TUpvsWjJKiV6tsEHu94RkYy2DJp7ZJpDUBQqvFcJxO6crkWlAPlX3Cj1X9xXi3XJmuqK0z8EKV1FmarlXjXcjLm0paHNRJzMguGWGxEKJEm1LMLbRDx9CMKWSyfWRkkgkkayRY0Fvj9GFq25KzG9dly1vxbLXvkpjxPZ6p+Jxhuv+sbkluMEqQIviNRdP/hrZwPd6v9YKDLFmIaD9gtELDmFL28</vt:lpwstr>
  </property>
  <property fmtid="{D5CDD505-2E9C-101B-9397-08002B2CF9AE}" pid="26" name="x1ye=119">
    <vt:lpwstr>5fwo3i3cc6OSSrDCdvFh2UdJ/oWYIUMXo5mSOJ4IdDeOyTTYMaPXpQqp2+gdj8lSuRF3b1Zkstj958H/ryBNqai1/u35PdxaCOOqJ4qzZ4Ts3pOK4YsuCG3e3zT/e9Je8L8DZVUbfEgGqwIpuMrQysELU8zjhb4LpU0GX7sl0RZDfJ0rLBPJS3RA/DPzhqvU76Bfh33moCgFA2gz8dkw0a1FA6KEWUQaFTQfqWvWs2Cp5wEByCx2pgKJF3aibf7</vt:lpwstr>
  </property>
  <property fmtid="{D5CDD505-2E9C-101B-9397-08002B2CF9AE}" pid="27" name="x1ye=12">
    <vt:lpwstr>f+Y5VhIOmiZbYpUm4uFw+X9TAxQ65m2Lwu7wvAdBnDNgsmPJrZDngWxmpU+B7Cvuabt0/spRnjKX2RE3kkH9HU2ig2VoNaV0o0Iw3OiPDYk/EFNpfy33oOU04DFt5xtW951Yvv+JeDNFlprUZg3Eno7ekx8jmc1o8kFa3KS250c3ismMhTELy0K9dIG6JDe9yFe+XW0JbclEmums/oQPU91FH0QOX52qrcpGTadNuCujGBSt1t1QdI3eL5oYLVy</vt:lpwstr>
  </property>
  <property fmtid="{D5CDD505-2E9C-101B-9397-08002B2CF9AE}" pid="28" name="x1ye=120">
    <vt:lpwstr>pp1AdQ4vbEMsjJeWqL5asB2sFfGoWCmDyKlF0SPfNuph1cOiMGGcIN6+Ss6vm0anped9wuR7b6axzOwvRz8uQK7UYcROhBlMtv+un+hZOTsoin1MNO6q0eoNLEHHI1gcCqSLtDQPSgJ6Jgg+Keqk0LpKGG5nfcEBV69Fx7wZo2Embngimn75KF+8SSK65IFokp2wKXbYsfU65806kLW/utnwtJ6+YyN5vnd9Gt3lIs7Ix9pjAHUlMKsQV+EQH+i</vt:lpwstr>
  </property>
  <property fmtid="{D5CDD505-2E9C-101B-9397-08002B2CF9AE}" pid="29" name="x1ye=121">
    <vt:lpwstr>zZFDHQLXP6vp6Qj+dR5uDWN5JMnPLASyrNOiy+Hv9h8SJXMRCh6286LPQi3weL2TUqjg1DBcVCdw/Ka8my3Bn+/eDIJyvop2uG96i2XRhsGze5r8TSt2YGWRdKZCznD7U9P27jwRLyk8kVdtuceAJ8CpuFX1GAzAPE7nuTpT592JR2fQRL0MOU7Weq54pg5ilHVpUXP0OazixE65CfpdyhBMwBm6FuFk2I/+AmY8mS+sQOMAKItx6EMwUKtJQ2w</vt:lpwstr>
  </property>
  <property fmtid="{D5CDD505-2E9C-101B-9397-08002B2CF9AE}" pid="30" name="x1ye=122">
    <vt:lpwstr>j6NXSfTQV8uXmMt2Gduhgo3r8PD0V+TQYGxPhXi8vxZo7k53uiEs4k8LjZukbbLcAvuu1VAG43erkSb2Um2A4nKrwCwZcWz06xJWVlyqTWshnMB3goJzyL9fPb+CeZTvbf9tGRh38rd9NJCW9wUZebzcAeaR62DNE91Yf8yfdz4vSSIU3fVKYlNu3qz7zeMSArAKUaOZmG1kR8+3G1g2j8/iBVh22JKxy5X0wCip+pBZMAqj40Z9d2Zf66Goi8k</vt:lpwstr>
  </property>
  <property fmtid="{D5CDD505-2E9C-101B-9397-08002B2CF9AE}" pid="31" name="x1ye=123">
    <vt:lpwstr>M30+AXp4l4yLkpgWP6FN/HigUlmWaESKCg1hys5pp9Ns9W7IQ23YZDAuE/bDpZxPRb51/Z6reoO5Ycug0txI+U8P6a5HDaRhgMJdj6xfsbKZ7jvTAeeyTk+uiwUefq8eOSIQlYC0DOQGZy/HIZoW3Byrpu/V7ImaD+eWblFq/MhSkv9si/UOVc3toChcHFvTBO2WbgIw2YO+V76/aaAsXDmpmaFxDK21MCnPM/257uXRJyMZscd7KSGrFRl6Xao</vt:lpwstr>
  </property>
  <property fmtid="{D5CDD505-2E9C-101B-9397-08002B2CF9AE}" pid="32" name="x1ye=124">
    <vt:lpwstr>ImaBz0x/LAduADGoRrZdZttUDX2lGFqNIMNxWpxnP9iLdNvkKa8GIKyNQ5JsNnNDlqIxsr1PnE5o1pGnlv1ct8xP1KqzC0n5u2rX4oXDacX6Dn6rc+K+92X2H+BSF0jC/Y90IM7wcVyFkgPPpnCXBRkDLZVkkXwRQp6PihVWgUHU4gp4gKeZMrIYMKIYf/h15ad30qdTbNcheVHtnlyFTujDfual5v8UQdl+b6u/BfDJGmux6pBGfv66KkPbdCs</vt:lpwstr>
  </property>
  <property fmtid="{D5CDD505-2E9C-101B-9397-08002B2CF9AE}" pid="33" name="x1ye=125">
    <vt:lpwstr>xTku77nscq9x1VRsKkOCwmyONJtc4WxMffjIwZAOf4kHfW8I9348anbm1zmfuPpnv/P0lJM8SBQhagMf9fH4B5hsJZqFexv7CNnelnlD+dN8iDxGezR1NRGxGNqxgFnOfnHQU1flewa9tSAyUwyeoZW4e4bCZFT0NtBGC5yif2mNxtGJ7M5qdOiytvpfmVSwiV64RQEV1O460cUVs2N2ol6uGa1+W5Y/EB0q6uWxpSCcSJFS+5uts2FJ9vsqzrN</vt:lpwstr>
  </property>
  <property fmtid="{D5CDD505-2E9C-101B-9397-08002B2CF9AE}" pid="34" name="x1ye=126">
    <vt:lpwstr>OwNifGazmc3Ig0y4D4E29RO/aPw4q+h5BG+4b0sTSoQs0j6/VcER+jmHqCl2X7oKXVwxiRMCgjhUehb61Ak8DjgEYVG/7AoFpSrc0a9K3q9UiqhLa8bBlhVAfD1zYWc2CPJp8MX/L9EpvsUK3cq6vjpe45u6+dyvoPnXpb+UYDfgibxuYWbRnM2f/ddcy4M1pRs7retr6zt/yJy/Kz8VS+0ulqbGbpDocfQaMqG1O/AXbCb0G69uouWaHPo2Yuy</vt:lpwstr>
  </property>
  <property fmtid="{D5CDD505-2E9C-101B-9397-08002B2CF9AE}" pid="35" name="x1ye=127">
    <vt:lpwstr>baMZowLeuWL4SE4h18JK+ayshHA4h8ofkPuDoyWfLwrkNxyWbJptnySqYIpqkL8fVvfbBX/qsCLe+RULeR+M9ada1hmBKSsSLN3OjbAgUqIEbtWlGHKkyCyhIdwVPygqwvADTUtvNlHk1X0XKrrvl37vj8d9ttIzuY0RF0iiAivjYROc2t/cZkfvSIeQwYEe4ottdeEUgPkiJ1kD88o0TUsfOpjLYlmNCd8DNlWa1ptLalVfpbQUaEXzpwBs7L8</vt:lpwstr>
  </property>
  <property fmtid="{D5CDD505-2E9C-101B-9397-08002B2CF9AE}" pid="36" name="x1ye=128">
    <vt:lpwstr>93IqB7pAIKHVJ1S9I8NMHHmR0Sifnydj04eIEuKK0R0xpTmjKD8WwZ8Ri4Yt/KJ0hrsOUL7fmMXRlcZr/lLaPdWrqcRlSI1LayEXT/kAo3+4OM2GmO1SiwojPLrXLpv9AMiEg1DRSzjSoS+Aqx/Ve3Yv619eNb/PyCbszxZMgHh+hDMr3DF9dLFsC9m9i56DyiBnu1y2orxnv9C0i1gqHIeLLVy98OusKZAb3qOR3RVaFSWzvQ6X3K6rnPyRWQE</vt:lpwstr>
  </property>
  <property fmtid="{D5CDD505-2E9C-101B-9397-08002B2CF9AE}" pid="37" name="x1ye=129">
    <vt:lpwstr>CEGXR81lc/xrWp4Wi6UgidiQfNKNQgncEGPfjOM35YzVx4/hctgQm//VhlMsiZw3cbNmLyZm7fgRjw3HtMrueTOZviyX9Wp4p2jrbx7YGK724rRQgoM17DD+BXXyJ4Y1OqiZOfVD+NMAa+dnE+E3u7qF3vnZd1sczaqFuUoFBoViTIwcjOfZlbU2z02EEbqk5BWXCbXmkujiwIytMvRXiwPtJ/FwfEeR3RjwUfyyaiHLK3kR5ccBDhRCT6nfDoZ</vt:lpwstr>
  </property>
  <property fmtid="{D5CDD505-2E9C-101B-9397-08002B2CF9AE}" pid="38" name="x1ye=13">
    <vt:lpwstr>HpNG+jzRPXblEPE0Z+g/IFMwpxIOnhPaDTLjuYo3RmaJVTlURzoCXydYXvoL5kKyQLUATeMAA7+zmK12Nqc3+cs30/piGAw5Ivm97BiMvF1Q4NPW3Yxx2oX91prSi1/xi1L1qUh7Z1aKZPF70AZX/XJ3eTPemg0H/7jLCSX/P/SuT0pfLZOaoYMSTArjtPF5j2hWdQ2qEBsVPtHwwmPe+TJe1hBD+xibboweyR+bj7lsPe/9l/nazmTR2iQgKaN</vt:lpwstr>
  </property>
  <property fmtid="{D5CDD505-2E9C-101B-9397-08002B2CF9AE}" pid="39" name="x1ye=130">
    <vt:lpwstr>6alSwL9WbYp0qeQkhhe8MPVb04qX4NbNE371oVWl8fM+BdjiT8fdEWWmmBUspiXi/yzoOcj3071MsuAD1BDP7NXptB2Ir0EHSkMwwwAh3/4BnA38oLu9g5mq4fW/s5Q9qaaQCLcK7/3ckUM639m65rtB/D39ErWYv7dJ22gkfkBVhDAKhm83d2e4k9SjEpQGsc+iy+4PLKN2J4QuJbbtAss8AZHpLvWw62YsbwPeeSwKMKcT1Nh13UFO9EMXOpk</vt:lpwstr>
  </property>
  <property fmtid="{D5CDD505-2E9C-101B-9397-08002B2CF9AE}" pid="40" name="x1ye=131">
    <vt:lpwstr>3KKfDR1r8R1TFnIJK9mjBgPyS0ixYZebqujMjlUpwiK+wsknttGwRgOxyDThwxX9EAChqzXYRwElKFIkq8zaYhFbCktCRZXeHQXwqFaZ95tfQCRdjac+ri18+N5MKSmR8SHKzA5XsN75aSOlJ0RvuwUPwocV8iZkKIwFZ1mhlY/2f77cOeoQM63kjChd1nuJOcbjplHnWRKspcC2xYho1PA1x5L4fFmnybX4X1sq6Qd2BRMYf2nMuR1mlkgCiyZ</vt:lpwstr>
  </property>
  <property fmtid="{D5CDD505-2E9C-101B-9397-08002B2CF9AE}" pid="41" name="x1ye=132">
    <vt:lpwstr>Nntf9BB2ZgOK4aRAoUDUGEmkyU7PxDLzpF8jwDOqNfSbq3cmPyk7n2ZcqmalVOKvLiUFJijL9xGn+NOuoJ26Hatkr/ndIzq1JDdhX/dcPZy+4ttoDuE8pU0qlcJf3mgRNY/cp2mBzUESRSANeAWQvLIkOYoz/X6lipwoBGC+1td8ueSGbnGS9MoNrKG+xrrj+SvIVaRAMOKlqI9xSd7wW1xPcD/H1yeTo6wnZUXVdVgFAUfbrmCbcqO6UtGPhfp</vt:lpwstr>
  </property>
  <property fmtid="{D5CDD505-2E9C-101B-9397-08002B2CF9AE}" pid="42" name="x1ye=133">
    <vt:lpwstr>KQp5iA+5FoQ5f1KNd2XG7UiG/rshWiHC6WM9XZUTvBlJ9Q3giv7OXqG0Jdpf8aR4ub00SkwcZGWCxacOCD5J9HWoXQEZQCvY2Gk71S4aBor2olmXKQO9kMyTC22BfWOA00+Nz2T6A5tiRxioJn4O6c2JEOifrINYZfY/qNv3CCXNSxhPmj0Sf6HwwoVgjlVpXTfL2KBP76Gf5jqJ5CFa/6QG3lC4gkI4o1lO9a+V4XRCJ72GBypkZjcEyJAOkFZ</vt:lpwstr>
  </property>
  <property fmtid="{D5CDD505-2E9C-101B-9397-08002B2CF9AE}" pid="43" name="x1ye=134">
    <vt:lpwstr>kIRTVJY5Lyr2LzyJUUCKLggVjg3WIWeO89u8Z7Gt9w+uFfoKSSXka9UCkBXsgOgonBNPelhwVhFLzN/iRd4jHtCfdC02+vA0Lo9L00oCJ23XwCKLEgduKyL2HubNg9R2dbwuca+svppI5ee8Vbj9C+yiA9xjvISbpAoUDBw6/hMZRxxkvDfoYbKbEadEuE3QVf0OTQOT/WfZRUhYWLnCEjct4DnEALUwZVq6FfTSZeMHRFRCTTSXaKBRjy7SyL7</vt:lpwstr>
  </property>
  <property fmtid="{D5CDD505-2E9C-101B-9397-08002B2CF9AE}" pid="44" name="x1ye=135">
    <vt:lpwstr>mFESp6vN9PIPbIrtAN5zyKG1bi7U0zkmX+uglvwBRgkP4939nZKoMLMQcJdQf1+oBjbz9YPPUHG72IA1IJpiHSRr8JqAQ1s6iVPq7x5RbnVuuh3FbqOHAQscuMwYS+4x/AojLZY0JFywoFgo/oAmxsiR8JJgkSqkWBZUtoPh66jyvLGbS/rTnbIp5guea80izaWqBeEVuHkK9o53PwtjlTtufvpKF3+cRYLaYsZuKjVA1Z2I5Fk8JEPAMVTLVZv</vt:lpwstr>
  </property>
  <property fmtid="{D5CDD505-2E9C-101B-9397-08002B2CF9AE}" pid="45" name="x1ye=136">
    <vt:lpwstr>xcVaNl/CQU8ZM6cqSQoMrSkqlzvC7DyfRL4kLe8MeNV14E7QRtUZeVfgonAzo/tHX/PqC4hkYpB747LPBVo2Mv5upCkI1w7dh/UyYQjCsGrCX8grM5U+fhL4sImlD1zs+XmAKj4pQGA6tgs+JchPutTalkGiD2zxEldtGOTB5LkdbvsU+GJnvdYMbxQuOFd7Z69H+u/DUlFzhphPBt2Vk0VspRXYT2+VWdJnRk2lkaWZQyKG6kp+SlA8GT7i4Ve</vt:lpwstr>
  </property>
  <property fmtid="{D5CDD505-2E9C-101B-9397-08002B2CF9AE}" pid="46" name="x1ye=137">
    <vt:lpwstr>BnKHV4hKlJ+Jh7QgnpHIlgGbajiX37V/FAiInHCIQK16pJPNm6td3Hbmi6EPe2JA2Ofq3qxQ7N/0w50G6vD28DD0EiMbH/ZyJL/hBgqnKSxxNfyr/o2MhKuocow66VxTw9FAAibdm7nB7u53w+bXcmPATTe3ho9pGpvvyh+x3QKBAndLxD6h8OOptyfQpbZljzxQ/DFK32oyAdpQoqmv2oXL/b4VwNwsFo3ABXy8rA/0cLHB/gwhkKNsvj5EAls</vt:lpwstr>
  </property>
  <property fmtid="{D5CDD505-2E9C-101B-9397-08002B2CF9AE}" pid="47" name="x1ye=138">
    <vt:lpwstr>Ri7EBMlslKNXoIG86E+diVmEgy2E9/IY0gBmDkZ50bqZzDafSh5HehTtIpLVer80NyfApjNpmKbZqJG3cBdHHJJmGpPip+dcG8oWIisFWs68x3ycXoJPHkxF83i4QO5JIzHd+3aETWHV3wFURLpzRRKEqSTiFZiaDtzAF1pLEz0QLfjyL08R76HYhR2S7pO+lK5FJ7UoJ22C/En6y2xEaQZFWaDIi/K9EnBGqUhJdRFfX6qJ7qOYbR6HC1Z+1Zg</vt:lpwstr>
  </property>
  <property fmtid="{D5CDD505-2E9C-101B-9397-08002B2CF9AE}" pid="48" name="x1ye=139">
    <vt:lpwstr>8RtsLtWlg7EkJD4yes5zbFmFRDe0jtFTuLpK/jrF75X11KprZyvIoyStdVySd7t1DiZQQNGqr0rO68+TWaYnIEaKdlKEtvQ4S7zpglBVikyjnM6zzEGVnxrtT0VVly69MRQ74XfvvNtJZbW4OdNnw4BAP6y4Q6Oy9kJJR6vrHcdJ13cq3NTXEkNTkjz6/vsIhSRPvbsPThL/eY8FoBdXZrv7iHYq5w4WvRyXfhi7AZIXGqVuebVVUZ7HwJ7bhXj</vt:lpwstr>
  </property>
  <property fmtid="{D5CDD505-2E9C-101B-9397-08002B2CF9AE}" pid="49" name="x1ye=14">
    <vt:lpwstr>1LBXhukSYwTxA9ps0A8pJHnP54PkM8f++uWEuygcha+/1+yKq8VVwbwv76OCORlrncCtBJVQStry29+rgMEKzZQcSX0pCA/TVusnAcbrh/8FxJKDSJi/raRLc5+aTQdPXFh0cURgo8IJD6CQZPqEJ1TnEqGfb8dENXp732a/lj6Swdmyb7hdwla1VMRgWp/ka9m+3875DzJs0mc8uUUvlFWCn7a/OwILhrWjjwrj4jf6+4Sa8ZY33qvdegtP0oe</vt:lpwstr>
  </property>
  <property fmtid="{D5CDD505-2E9C-101B-9397-08002B2CF9AE}" pid="50" name="x1ye=140">
    <vt:lpwstr>HHAjF3FYc3mS+LlfJKABo4yguYXatG619kkVOJ7VznAQwphdzegmT8E5voBrZc9KM7uCJlKeJoqy00/Pqz+PibOg74C+9FSX1joeHUMNJbiv4wGYB/lAhyKK2FrIOhm7pJbo4y1xvAivswY5Ti/e6fbatyeEU7qUx4/iNgkaYotBFHY9fHCoSylRq5vdLBQ071IMTON7i46USvprWBKRb+PpBcMdojMwKhKOY2AWsTTgkRYChxIQb0YzxDCv6dr</vt:lpwstr>
  </property>
  <property fmtid="{D5CDD505-2E9C-101B-9397-08002B2CF9AE}" pid="51" name="x1ye=141">
    <vt:lpwstr>hhMQvaWWiap9ee4RHTcMf8+/ff22w9h/4igAA</vt:lpwstr>
  </property>
  <property fmtid="{D5CDD505-2E9C-101B-9397-08002B2CF9AE}" pid="52" name="x1ye=15">
    <vt:lpwstr>cb7xrXiDAANrsIHjikPUAddpZNQAfHqbPJ6K8z9O5VTbNOEpYhlYtgnA4UTEAO/3D76STziSMaB+WMrHshHiBC+VmU5U7l8JFbrrAbCB1mt4Q9rD+lvGBuOYYrS+WvADagX3abZtAuOoFVucnoSxZff/eThTLF7V3Be2yLugOfiQQLwOFWFuxu6L6gAhQeIMwMxk0hlGhqRN4X89CAlIRve7VdewvqSGXCqgmWydQOzdvRHlECgsyAL+o1lDjru</vt:lpwstr>
  </property>
  <property fmtid="{D5CDD505-2E9C-101B-9397-08002B2CF9AE}" pid="53" name="x1ye=16">
    <vt:lpwstr>GBO4eQ39UUdHRoLbprMjxsHjo3HrrKDrzAWbVrX/8kQRGb/ethaTy5B6YjZo9O99qdQxmn8NzEt35HQr60h9AEdxbumAlLs3Hum1wv8IOfvaIeb/HG9ytXKHjQz4wNbG+gkZwEJMxWpLj+1MVczG1mOfuI8O87I7heiSWLevKHEcI0Sj4WzAcIuD/TNqlUBdxa304306l3Hi3b7FbZ9UhDeyuuPUYeUwuuaaIp0e9mXz/CjxK+SyIrfX96cBUvK</vt:lpwstr>
  </property>
  <property fmtid="{D5CDD505-2E9C-101B-9397-08002B2CF9AE}" pid="54" name="x1ye=17">
    <vt:lpwstr>votU8ABZWG3rDgoPbqN5T9bozmvg1YqjUXdonTqZJWY1R9Wk7SMrzjgmuhMfQlG4BhVC77CQ1NypNgG4XJHAeJMmP6YdBYIpYfL+tqnNt/xv6nUnajTkYRbv9aMOGW173DsEugTb5bou27TT2mQjU75HKfq1VinnWTU1bXhH83+cr45oKeoSF+hh38coT3niWNdQo39Fl2JSDqR98zMU4cXSaq2uNJk067vXYlPYG1XgYZJ37yukMnFP+ngUt3I</vt:lpwstr>
  </property>
  <property fmtid="{D5CDD505-2E9C-101B-9397-08002B2CF9AE}" pid="55" name="x1ye=18">
    <vt:lpwstr>WRY8korpL680wPYpz0D3tHgNEfC6/DEJeEMUlJsdniGg6IboDrr23hdxfLcTjzJyMbu1RlZpVmYm0+Tz7HVliGeecGBwck+V4ziJjGzDq1OvmTGjHsg2jCGFkydY5Lhq94v3V3GOKMrAQSyU9lpuhIiB8FoUrgv5O6ByNpnLTosFCr1Kv9EPCAornCWA5c73/KAZuwxNgdjHyaYFLeJc3rVrR78F0RAxOL9Mf2I13rWou7epDUaciDLvRn9hp1P</vt:lpwstr>
  </property>
  <property fmtid="{D5CDD505-2E9C-101B-9397-08002B2CF9AE}" pid="56" name="x1ye=19">
    <vt:lpwstr>D+RI/4oqq+Ch6qTVgqPREzQ6owD571xmFtc2mqvlbtDSkaeoUWtFAkZbcA0evHfjy+F5n6HaTDRWxuQ1ohhne3C53NknvMOSUH6E7A4IPtrMvCAQr2TnzMlnL3/UwU748Mda0KdePmqD9pqTqwEJt6D6PIXQHkdR7WoL994HXn9LSxCadtf28kxu0NYpqt9aFBhgatcWSu/MG9rW673j2z9+o/wjKSaXDagobsr3npZm2I4WwzlyGjg5IeU9oVF</vt:lpwstr>
  </property>
  <property fmtid="{D5CDD505-2E9C-101B-9397-08002B2CF9AE}" pid="57" name="x1ye=2">
    <vt:lpwstr>o8IH2PRbZ/wbXWPZ4s1R8DgIYNQ71niafESFgFRj0d8F7Y2ZAXoDmYXdDlcdRBlHb87nOxGzWWe4s5riAdCcyJXuVsGS4Q4C49CWfl0IPB9B5fV1rIAp3fvYiOnVIRjhsleFHnRoYhPpm/2Ek2IvPFeXafG2NOF2HxvtJA5GeDRjILe2VL/s2/opaeiftjVqHum3laYhR5zVnMRPWdlmsk16uADamJyaB7IiaGAHnsfHLQ2ZIuC+ClsCdZXuJvB</vt:lpwstr>
  </property>
  <property fmtid="{D5CDD505-2E9C-101B-9397-08002B2CF9AE}" pid="58" name="x1ye=20">
    <vt:lpwstr>FJIw0VFjhVX8m7/bsHaiEqAF5D67mHw+pFuu/atw2Cm/ZWQUkHuP8ZW/asxEH4AAehO3njgAKkeuy5fqaJLnrlD+6EsBdUEO2srhxIsA3Oaw6S38tqlKjt1ARMm9Dng48eCpy3+GRQi3EREvN+ZJNhpSEEDbGO92eJ8+bD+UKQPOLx2cMWmX5vx73+a5cTfoXc4ZpsePb+74OYDvHO1dxAJZ936RLx3dmGTQMOYKg3c+XsfqwhlASO+JB+HRo3o</vt:lpwstr>
  </property>
  <property fmtid="{D5CDD505-2E9C-101B-9397-08002B2CF9AE}" pid="59" name="x1ye=21">
    <vt:lpwstr>ggrEk+/bL1uqy2zzXlG29dNeHI0f6EoXFKsdtnOaNBv2ab2lMPSJGNWZ2HsTVNMWaRdWM+uefEL243hVCP6tglSAaY81ZnVsTz9jl0jTSApf6ALrY35YDkLOKw3eGtY5q3zT3rHsgVNfXQr4EYodObJxU1b4/Y0TayZQ1Y76acnarsSMe0U1la2GGIjazNuDw1xG7Vrhz8LexujlpOfYQjjmGLXoyBdnNMvkKHibq7nJnXxKN9LM0AXhPbgC74p</vt:lpwstr>
  </property>
  <property fmtid="{D5CDD505-2E9C-101B-9397-08002B2CF9AE}" pid="60" name="x1ye=22">
    <vt:lpwstr>OfM36K7PGq+FBOpojOdlLZBuwGSxD8tYMjhnWwYBtgyeobD3gCNfSfuFENfwpULNwFyVPaCTWBhdYMNTV+ElAIF/nkhKWaMCBOvIeEg5P3+aYZuC95st+PfZnZdWonwNhQm+9FN8yc4+uimy+wgrVrqIId42b3FGbMiI/VeseiSZCmIGVZRE8JY1Re5pgf70mjtgl9YgBRe227McvSqcQV+vUUjf+Zre1MOsSGIZ+J/qNLbE9GB1IHf80wSmLzH</vt:lpwstr>
  </property>
  <property fmtid="{D5CDD505-2E9C-101B-9397-08002B2CF9AE}" pid="61" name="x1ye=23">
    <vt:lpwstr>ugTfhIUq9J9o7m/0vWxmyfwyhRMi3r1+W/d1wwp00TVfqXR7HSpfvyoWEtpAJmXj7Kbl8q3GbZNbRnc1ADF1D4rdinzy1ENJ4VIt9joD6qNRSgxlzhuSE+9aaUyUhlKamtQSpxFdXBz5eJXw+K56olLjuAFXjYhivjeCu/cHlmTGRoGqfcUISCZfdCEcPJAWqWEw2ii4RP2DOGdH0KiROu6gjTeLu3Qk3AL5+dY906NFOunCYhnChEdBV9c82GD</vt:lpwstr>
  </property>
  <property fmtid="{D5CDD505-2E9C-101B-9397-08002B2CF9AE}" pid="62" name="x1ye=24">
    <vt:lpwstr>8auvUpX/SPV5yih8aVOEmBfNAP/FX9vtgT8cZ3x25/M7m/PO0MaRdWI31N1WgB1MA16aZL3pBqnU2Q+Y7Zy2wBTUhCvs2ja0+NMq3wyHdPnLd6y6E92LQlIhXxFy2pIu1M6UvsT7M+lX4wAHuQOYuEFv9T3wzyTHnyxqojP1G9IDwPZobDA+062vS85uqKu1bTo0UmH8kQYHm1hg/sGecoXiXJ6BwwvleIqyeoXz3KxNR7r+vvmwJtbYuBeGoCx</vt:lpwstr>
  </property>
  <property fmtid="{D5CDD505-2E9C-101B-9397-08002B2CF9AE}" pid="63" name="x1ye=25">
    <vt:lpwstr>BaOSXX5ZxEvSF64z6H+HfjfAlduNkfY9eVkosRjCThyJVUgJg9mloXOtVFR9YeHwu2mwdHcZ3iAupiqwrvqQvR1yDp2wqPxFyJ4x99FgK8JXIfjQWn7RxEQOY62ONomdTJIq1U7cCqPG477LM8GmJ3vlfgQz9Qvg7iPopWZTM3rfHxd/ImVZMMsrm9CtZVNmpyhmNePIBYY9Z3MF3+JrfCqj9DU0yzs2UD7+ozqiY/S9uav4vTwAbP3+8+0vHri</vt:lpwstr>
  </property>
  <property fmtid="{D5CDD505-2E9C-101B-9397-08002B2CF9AE}" pid="64" name="x1ye=26">
    <vt:lpwstr>7A4mox0AxB27s1J5rQZk2Tcyy+9bsLQm6KvfjVXh06OTd91QMilSB/GKygUggCzPfQVJ6aSdzBt3lALAxMYBwzHQXZc2yXv9eLQHAb2WVR3sycxspZfi9ngvZoIU5BTNYt/kGyjRxQJp6KH7dS208/AjnIXl6HOvTE6DaSeceJNKoYiRb8Ghdbj8vgODH/6M6pNbf1NQ/170ce4oM9A+l3cIPHZ83pftePgYneDw2bpGiRer/Kqsu433dk4La42</vt:lpwstr>
  </property>
  <property fmtid="{D5CDD505-2E9C-101B-9397-08002B2CF9AE}" pid="65" name="x1ye=27">
    <vt:lpwstr>c8yX8wx4Df9hw09OTM/b0oxpPdeGUs+/pYYFpWGWN1N9dAen05Bqvp7CEF2cuF5mfZvkmp73zyQS0WyaEnV0NuUUzTLPJVKro6qKKvY7q+3HPC1w+tnrv6Cl8erzQ7PM04Mne+NldGuByGyJhngPYcJkGAA6EmISiWzw1vKEZs/XQ2PtrOP4ZtBAMgssLM5TFybtU88cIYSvctbNX23q7oadhx2cospyeF5TgELLczKYlT0H2l6pl3ZIRlPMSDF</vt:lpwstr>
  </property>
  <property fmtid="{D5CDD505-2E9C-101B-9397-08002B2CF9AE}" pid="66" name="x1ye=28">
    <vt:lpwstr>CVARNU40YYldN9Jad5Spv9Ow/ZSghWIwRkyUMOlFX97/wSzyvBWF+MEdJx2sBjEZMkpkDUFeYh43y+MAwh71YLL2gXztuSxccs9fo11S7MCO7UHiM5WzaPH2x36WIMlSB0SLomOq4dYVmUZzIp0dMYvQLSNirwWXUI0Nv27By3pzLP6IITrCnLK+pbPpIZRO4ZEA6ZVtOJWUWZqWPDdhsLjy5mXBuLc1GB0q1Fi2KeHba+LwFhW4EZEgsKUlzpv</vt:lpwstr>
  </property>
  <property fmtid="{D5CDD505-2E9C-101B-9397-08002B2CF9AE}" pid="67" name="x1ye=29">
    <vt:lpwstr>bAw/9nDqeQVVqqWOp/uNvFuneAXWVh18Ei5xfsTMg69PevDv1e6kjHjNMSqh/SDMPO/dq8cIhJaBasP8Ti2D9s6tQKC4L5d0k/VMvJ6U3zhOdMOthmZH5DBsf668AJ2NGlw+A/2QLY1fARbinRRK+BJiaDOqNUS9QO+j/HwRWbf405jJ8EvRXQ24M/HUYPg/j7Hnln4TkApW+QNeuXe6oYvxNmQw6Br7y2lczLW0Cfd8geQ2hd11ufyoL/ELWId</vt:lpwstr>
  </property>
  <property fmtid="{D5CDD505-2E9C-101B-9397-08002B2CF9AE}" pid="68" name="x1ye=3">
    <vt:lpwstr>PRcUvzkCvokqHUinev4SAFeClxIytm2z6ZTtquWbEbA+Ju3JZmjC85tY6tEkjOq9JSL8mes3yOm8JhhSF6vVgP/us2uM4Rh/66IcGC6wBi37n0OsYa7RWNZS61ckGVtbK752SZyug//EuKLz0sZKLlH5HVCleCBiSQi3M/xGrPk2a/St8ycIWRErFJ7wR9XrVIOEE5m4lPpoLXrgpYCXr1lIX60xRM/O51E5nZsKqOeTR9AH/d/ch4ruKpPOeMJ</vt:lpwstr>
  </property>
  <property fmtid="{D5CDD505-2E9C-101B-9397-08002B2CF9AE}" pid="69" name="x1ye=30">
    <vt:lpwstr>4HTWHtT+8wEnh5I92eSA63qRG+03CnnBMp5Dy0gMzgy94UWuaPEgizxTyYC5LuVT5RoFQDGzeljLBF9ByoTr3/duwDb8PvefaULIjh3G9ji3j0c3ktXI9C6ngFy/qpXhlFuCORFClG1ejMFjYBzF1/ANsEr73I7k2Mt5+Go3x1tEDE1EbLDCxUY8wskaqkEF+4TWhr1qhX2Ltb2ZgxFjV9ZGxx61z8LLFnEshfPxcbLNHiaOAu3ronlE5QuXI5g</vt:lpwstr>
  </property>
  <property fmtid="{D5CDD505-2E9C-101B-9397-08002B2CF9AE}" pid="70" name="x1ye=31">
    <vt:lpwstr>Vk9t1sU3iVbmILxficsGdCRvaJV2jZwCD4t5EZTTCsqOIIS0qsBJBBmozuuGR18EXTzryPU6F7ZnxG23vLuFLrS0ABVcvlLVZw+6oo61SVLfWJlaKdoktuekc1yGpG2AVQRfrjbHIx3M9ZS3NrPI0QHkWumAn8nUNUN9udibFW7nvVKwudGfyDsPK7LycEbi7npPdJTITSxFSNkIoweoIDyKdjBf9hRIt2fsyUl6nP+fqfRdfOUzJA454HkFFV5</vt:lpwstr>
  </property>
  <property fmtid="{D5CDD505-2E9C-101B-9397-08002B2CF9AE}" pid="71" name="x1ye=32">
    <vt:lpwstr>1C95puIXzWRYzge/ZyYIEM2tlmLjOBfpKinWBUY3kq3dtD+AdUbQqRAGM4NBD/29FURdF1AlrqwcEivBaamSD8Y3Q3BJOdd/Uyj4irni249Yjt7djeZs73M09efBwyGh4MLDFkN0sl35NEoEawahEP6RtzXofl37d0kFr4B6eh7YL1U2I/4LH55Xw1XeiK/K14sqYBK8ALaXoRwI2zkOj6fzvLxk+V7k06bzCVwDKfp+8N92uGKzYiaNPr5qUe5</vt:lpwstr>
  </property>
  <property fmtid="{D5CDD505-2E9C-101B-9397-08002B2CF9AE}" pid="72" name="x1ye=33">
    <vt:lpwstr>BrbMMmn6re2nQKj8rKIEq+3Xk4NI7nyg91iYQOJ0W5NF/6uguT/rKRsh9z9qG1a4gl+SC0Yc9MYB+dlcoHxj3cH9MAX3sFUGcfxZoESaRLRJpWWGUecBDRhDfuN8is5wZQu9YU3Q0jDex7VsirnvxfsayoAZ9Tw/S4mFRfClb5gjkJ84TAT8KqzughdEBA+r9ikyZbaBewN+9RGfzGon7dDOtbbIorPr2rfvgsbfe9vO6Nz+EMhl+Ae7bPdUeek</vt:lpwstr>
  </property>
  <property fmtid="{D5CDD505-2E9C-101B-9397-08002B2CF9AE}" pid="73" name="x1ye=34">
    <vt:lpwstr>Dc/lP68qEmXGMK97zXVV54eryLWXVC2rbkp5DuC57mfoARvPyjd3VUa3lUgy8ZX4k3PYinesysM6z5QFcRVD9wANKKHv03AuPnshnjStoXukgHMfBqddIB9+dbZ/GvZb9J8vjJ8WPQcyGtkdiPcRXRYAwEHXFqpVx+AaE+QP3WFc5qjT+bVpfHZwvESPQ6dD5j9/Gjv57nMrcMObqg5SsffNHiF4sxp933aHBcCqzGXYDdBVWRbdIfC+KBM+/DH</vt:lpwstr>
  </property>
  <property fmtid="{D5CDD505-2E9C-101B-9397-08002B2CF9AE}" pid="74" name="x1ye=35">
    <vt:lpwstr>nL3JlToh8GSt2WffmsyHSUEezB3V10WLjJH3Dry2or1oCdMGfvEy2iriFd1SZrufcfDWjVKNszb71WkUjkS2sYlLjItPmHX3sTgcw+NqfXav59Dnb3c4xjE0cBvcWZesB1i+6r656DcXKOKjVS7LBWJyuHrsUijrPEctwfQxxKcQdExfO1ZsUmw8E1SwSSxdmokvNbWDo84drj0tnEhrLlhia/6X6Vtb2RtxKtpDqASXAwuB3T+ZF0Lir+mIXE/</vt:lpwstr>
  </property>
  <property fmtid="{D5CDD505-2E9C-101B-9397-08002B2CF9AE}" pid="75" name="x1ye=36">
    <vt:lpwstr>pOkc7eODeSnEePF1H+w/XqaU80cBbGXF+y4g9DvLsMHCPNTvwZrqdaL/RWmoNq/hGt9kFW47ICUqVGajKL6OOFGJLzu2xMPE+l/ndFMrKZ1cyNdJvOKzMogTOiqFt6hcQLiT4YhXiLV2pFxIXn+qUJFYU30uzkS5OGl12Qun+fViriCCuOXkNUNNBwJi8NGtdDmLHxmqQrK2fLHT0xvdTLP06rw9hFVu4+eomgAl6jKo5jpQZnNFu9LxtFqW6+T</vt:lpwstr>
  </property>
  <property fmtid="{D5CDD505-2E9C-101B-9397-08002B2CF9AE}" pid="76" name="x1ye=37">
    <vt:lpwstr>JqFpKesAhNk24vZJ452P2IQ1G+flZMq1P3rE6l3uu5c6KzGyB3wadcWbhKGJ+ONu5cAFT/6AxrsXEYVMrURKmF3aRAQIgwcEyzhyB8Vo6TLLB50dhjA8qkDXDA3G/dv+NOwlICQf/bA89pBfuafgcQZ2z+KoV0vvxoT+/+8S2VZzdgh+bbZAfWtBhpNyaDv1ykJDEOm3rRaldKLWMnUHWKz2rirxXEgR74hCOk8L0wkBSU+9TiEJor8cgaGRANC</vt:lpwstr>
  </property>
  <property fmtid="{D5CDD505-2E9C-101B-9397-08002B2CF9AE}" pid="77" name="x1ye=38">
    <vt:lpwstr>hqof+rDzKV+ZiHkMiug6F+hnWRmgA/mux3JojJzSrptJufZANZrdDt+CKjdU0phkP/dhpH6Ro8hiAJK/THALfdpdX5KKX2JfkNSJQVcs0+k7Eh79f7a6t7uplFg6AIB+yvg9t1JsgIxt/vEbgN5gzo7Odl/MEATFUopF5FQIxU4nUhx9ChLY0b5/+Rfzn86NZvmtwJemIxfdF7ZBDGiXYHWj4DWDCJoaYp6am/b8BOlI3G7z6UblZvpWCA7l8Hz</vt:lpwstr>
  </property>
  <property fmtid="{D5CDD505-2E9C-101B-9397-08002B2CF9AE}" pid="78" name="x1ye=39">
    <vt:lpwstr>+/Cfl3XEvhdjeMA0Se+zjT22NSlPX/1kpNDLU9F0tsNpwvwMzCWR0SUUFSVHRxN+gWnPTK695ZK/vZkWPNi7kGZXn+4blVqTOWhGx2cL0RCqKWq0K6+E+TNH0zx/dKbOJWff55gPUVeSGpeun+WA2zeFk9Q09M6bh73qlcspMzAWAGpPckOsmvY8ycqM96hKDO1S6NFJqkNWA6Zd65HYzT1ElW79eRStccLqAp3H87QwdmsyPlrf1vaMv1PxZU6</vt:lpwstr>
  </property>
  <property fmtid="{D5CDD505-2E9C-101B-9397-08002B2CF9AE}" pid="79" name="x1ye=4">
    <vt:lpwstr>i5NKSPM87iU8hCzLRhenRYKeI73uzB+demhYd4XhEi8Xx0hV1mL/Gynyit9vyKAGYPzqzwVWSgZxLg0URXCGXGGFoMelVA2LRTTrZ9wfA3SzP9Daeiu/5Q6FHn8rAFUXwu64dV/iZtPvsOBhHhs8kxQCuDVQ0ehN39OM1+6t2Fal8t+OMzWANMmPcvAi8UoFT43NNzVnDloUCEm4fGs1hSYVwYPiiDcIvBD5O9ipveYsHDBXAydUDQpCJbZ5fX9</vt:lpwstr>
  </property>
  <property fmtid="{D5CDD505-2E9C-101B-9397-08002B2CF9AE}" pid="80" name="x1ye=40">
    <vt:lpwstr>hc3hKRJOqRTtuECGVEVgu2yu8lfnJrCUSyVvwRMvtFuG9Yopbw62720V0J1r0och/14uitXcJiUHY/T5OBfHtoqY8KkmLDqlGETNgfNZ/X65Y7b1tTopRIDOgN8/o8Yf9ucQfD3/QONmtX6lZCtWPcKDD3oUU0nit8/NGUVu6867F0S32thUhMIuhjOhoVdtQbJL/g51UtriD6X6TONrykX3tqWZjhAl2WIImqw0tw6EzKIAfnc4p/ZmYoyBFPZ</vt:lpwstr>
  </property>
  <property fmtid="{D5CDD505-2E9C-101B-9397-08002B2CF9AE}" pid="81" name="x1ye=41">
    <vt:lpwstr>PyUeJgE41JoMXQfo/NRzy6ZfZiR1AYWhfJtb+rCGfSmXtryhqLQEfpkdYRZRDYnWQ0e2ZZXvEOrb7J831HLCY5UvuIwnrl6/oy8kZ2SDYRlbclAnQCBVfLZrXoxFKeLVZRR3c+Hg6wRWNwgCpL8YCZOZQBMbDzBt6DoL73PPDX5XS6ocKWvFCAKyS65ryumGm89H028gQzu0s4uJ89D5TbCA8fX0i/TVL2QIcs0xrpzXoW9rEf8hkN+CSl97RbX</vt:lpwstr>
  </property>
  <property fmtid="{D5CDD505-2E9C-101B-9397-08002B2CF9AE}" pid="82" name="x1ye=42">
    <vt:lpwstr>L38ytMDe+4qyEvuy66aPP6diJrZ5egc1cs9R0IwzqYtS4mWJbz/O2IvPpu/v3rrzmwPsiZhs8CwCPRsEPBoI+h9dqHc9u3h5c6pQk5T3gu0h0IzDuQ94p0sBIIQPsjRhPxh8FVIybdCXB4aJskAujvm1RUXti+zOwS1qk/L6FuCfKYnWMhal4WYE+lSLKCDVbSJHiKBuYsMdgzLofu2PhwWP47AJB+BnY+3a3R0y8oVk7/xDKovjU3Gnylcg7HJ</vt:lpwstr>
  </property>
  <property fmtid="{D5CDD505-2E9C-101B-9397-08002B2CF9AE}" pid="83" name="x1ye=43">
    <vt:lpwstr>BYLp4H7WMMHLlMhjBiubL6BvbjcsGdcSLHdDQeFQ9xsqapqAyi3D4dXtiAKlJkp5CV2UmiDv8prb0UTzjk5Tbe2CB7TuSswMWj4CXhrDJ5gfqXReTPn7bvTeRCsPT8haQIU0URYE83DWdv3lOZApSTltuarQsUUC7wMWGPijCrG9+zZykH8z5ojuMsSi7kLu+S82/Q+vg9pQSOZFS41Fmnr8OIlbTs2YnlczzzPehG/xUJnnv9e9hHmZ8aHaZHQ</vt:lpwstr>
  </property>
  <property fmtid="{D5CDD505-2E9C-101B-9397-08002B2CF9AE}" pid="84" name="x1ye=44">
    <vt:lpwstr>whZFDIWT/VRScgcWZrqBG9AlD9x/DMWQ4j7ng64kiMofR88SSOuV5E8Aep9RHo1BRIOGqHXFKyLuYxIU0woYQ9lNiIu3aodIkobhrO25IVyQ5e3n6yWmkNQFwwf725ba0msamZnfoGH1SvPhqbgp1+5ilg6VVQ0pLeWF2CYamRJqEuaCq4KZ3shM2s/HiEp+tDZlUjgRIRzHlVbDqcUSkWYGoGtMqb3bVvdJxLaBQZ3cszh7o0J7BEB2uf79wdn</vt:lpwstr>
  </property>
  <property fmtid="{D5CDD505-2E9C-101B-9397-08002B2CF9AE}" pid="85" name="x1ye=45">
    <vt:lpwstr>BKm6Zz2+3Ci4cKQhlf4Z6Bsq4bqcXWw5WK89NcyO8/2A8lZ/vVG5cZYoLlgSZTjNZFQW1qnOWLV6eID4Q6GEz+9oYmK+LskGsob59FQljgbbD0a3el/cfn3ZT+Gd8yFRabYhD5hzWbDdf1K+lRSsZSzPrPG4+hnb36Dvj1GVzbp/u5Fqvg/yaom4XwJdJ9ptJpAJOUCl38dPC48AMBy1HJLHIhFXtbnONrQelxe5zoDVBg/AV7AmI/lb+iRWe7L</vt:lpwstr>
  </property>
  <property fmtid="{D5CDD505-2E9C-101B-9397-08002B2CF9AE}" pid="86" name="x1ye=46">
    <vt:lpwstr>0dqX66X/PnH6J/7EiAnkgL6zyPhq4PaJnH5QjXC2+vO4m78wp9xZAyfxYQmOyRVZeqWm19tj2CSI1I5JHiVjf9MuFN86TgWzbcWswLxAqjMsKty+87SmKvc0DnZUYqmDVuMUGUsBk8OFUk4dOLa9lR7q19SuALQ2x2ED9PAloXCQXILZJzIS18z3u+Jaa/EIKVgymcAmDr+4VrmFkfyvrzPn1maQlZVKnaabjgw3v39TryfFHkNSMmLI51Z0BPv</vt:lpwstr>
  </property>
  <property fmtid="{D5CDD505-2E9C-101B-9397-08002B2CF9AE}" pid="87" name="x1ye=47">
    <vt:lpwstr>b/TCw3Fc2Tff1kE/+sISh//JjF1AyDX7pyVRpEE8M2ahTlTwqSLVFv4/4FlSQjk2xGr9IRy47FMHZcZnMCvkFBjK9wj+0n8obSwslzk6g1D9UwYHZ+4BT7M8pca69oC6v1biWm5mC875irCw11V8zZk0JFHDApH3idALzGq/OPnDvXvi5doU6QaNa0/H2L7XRtC/Ay/+lI5jLlBbo9gQLki7qKQJf/4t1w1uq6eqtu6VwyMrqDKGnb24qseRRzi</vt:lpwstr>
  </property>
  <property fmtid="{D5CDD505-2E9C-101B-9397-08002B2CF9AE}" pid="88" name="x1ye=48">
    <vt:lpwstr>jNgRyE03UDvJTJJZEHaa+Y0nY7le8VUgCWFd4fFYcuCAni4syzDvyIF2yOhTR2YXSV1l2Vvexia9cGrrus5H1F5H23qJ+rp1oJTU3TA/zZxSOdjmfsfwVR6fhxST01nhqsjll9G3pXFoqfG5VOyZUI6pisDjSLvIFzVBnNMx7lZA87bvBKQ8PW3BUfurcguibVcRLoWzI8f9+OjNefDPJOhdJ+wdCX/4cbGl55oRc7oGG1VSPNovA9KgCDmnaax</vt:lpwstr>
  </property>
  <property fmtid="{D5CDD505-2E9C-101B-9397-08002B2CF9AE}" pid="89" name="x1ye=49">
    <vt:lpwstr>BemBwGysGjkDVW1JtCoHD+FAnzsye0BUJmCUND4i7KAdp0E2/edDgHAMmJQGQIOvQqrdNQdUAiy2FlVlaKp0frGB0n54UwXS4+UyZZX1TfDF3XRaw87mN46gf0Barsu+Mqp+tPSHoxX0EKJj0dDyj0J9yu8mIC/dsnZ2g5WIfw91/SnKVhjMdhz1fLiTcxCZnYD/gfEEniGOMTA8jquGDg7ARFRz3JzIL7Jmvoxoz22fzTZbIpegLIWIbtKhj8s</vt:lpwstr>
  </property>
  <property fmtid="{D5CDD505-2E9C-101B-9397-08002B2CF9AE}" pid="90" name="x1ye=5">
    <vt:lpwstr>1x9ueKlx/SqPJFOsaTmzBO7/67IgkhtS9lgSQDTO3yhh23Ew+m0P0rsOvIQH2t9beCTyfuQzNCHzYwar8nQNy1SYs/mXtnKwW/NS/767uDg9OYfo2MGO0TnYiHO9DFx+oNMvbsFIhkwv+mES+h7DhAxwxR0pLaqV/cbe5Lrh+Swu96GNPvdEn3x1BSqfXWAO+2+BnqjFw8gX3o1Yb38ZsBto6iMFd0LBocOl1GjHKO0OE8re4CZqUNsJRgrHFb1</vt:lpwstr>
  </property>
  <property fmtid="{D5CDD505-2E9C-101B-9397-08002B2CF9AE}" pid="91" name="x1ye=50">
    <vt:lpwstr>YcH4ZYgjonaNy+acoYC3KCOpk3v+qinTYOFSTBOFBKCMUT7cMn1eQtfsAWg2BaGVZ0qQEcuUVmJRg0C8WK7WUvozEGvTVrN3y/yaLW4b08Y4a0Rp38orZX+UWB4dSlf1flDWbJQBWd3oCBWkvpuk+e0cDyijvz3KuNGB7BOsPNlcPiY/FDMfmbYKWVu1zr51+IzXQPYcAWpNEww57MX5RtDfzXMz/4GFBbRBNdMDqInJY4tQVr6nwiD1YncCUQT</vt:lpwstr>
  </property>
  <property fmtid="{D5CDD505-2E9C-101B-9397-08002B2CF9AE}" pid="92" name="x1ye=51">
    <vt:lpwstr>EZfvPfol/K0WJsfzjzAf1qajHMOo+X8aTH1pIi011u6Udxv3p8TwLhrOIIXkL2zs1v9B3A+yASMjogSQf2SV27XAP55fiUCi00kYyXsNqI8nShfFRgJxlvMcLxUEOZLE1H7JNX81kIfiqlhfpDv9fRfxMul7LBo0RW+HdZ5RcGW8gfe5lX5t/Z+W0HPDG4J4/c615r3Avo77g0ZbC2ViHrz/uxSbKPqsGtLMi9GQqgrWs12JdjrL3Hww22dPIIf</vt:lpwstr>
  </property>
  <property fmtid="{D5CDD505-2E9C-101B-9397-08002B2CF9AE}" pid="93" name="x1ye=52">
    <vt:lpwstr>2D00ms/3q2XSP5t0YoDNitTZaT8coEsT57y28TGNPEUr1Vtx87C7/mSwIPuOXG6v0172xTbczOjfIUUbh+InRykSgc4wokgltwKRhOi1cZZ3rQ6bUUlh8Vqf467LzaINj+RHHCyGC7pGPeEYJjbuwya3+o3wGzX0NLHcjp/kK7CIfZhpiDDwINbIEJbC9cgv5pHz7HeBSQjy8+prJALmSX1EG4/uzLxI9TADA7GeWpCnX+90XE9aGIcFuDX2OEa</vt:lpwstr>
  </property>
  <property fmtid="{D5CDD505-2E9C-101B-9397-08002B2CF9AE}" pid="94" name="x1ye=53">
    <vt:lpwstr>JNkrqBXZIBPg4RGK5n+LJuGB9/ZeeXbC3TvSZwXLKD884yYd3cjShaBciuRapor4UhvIqwoDmouy4YiUfHhfnBAj8CRLshTT6dIGNMTqFf5pmWoje+84XOPe6gX+yr+U8P9d5e4QoaRR6dxXCrAY4m8Mi4EVjf6cW9HPXONTH91xCn5I7PU8rBOQSwmNRb/DZLPl2u5FidNFXruWj3pwXYajZMZ1h6cktUW4pd6CHsC2YA6JnM6AJ4wUKaWg9PH</vt:lpwstr>
  </property>
  <property fmtid="{D5CDD505-2E9C-101B-9397-08002B2CF9AE}" pid="95" name="x1ye=54">
    <vt:lpwstr>gLnzTKGWYge4BbBv3L4Npu1Y1DWDXnhDsVdAI1Whvrur/igFJl96ki1mkWuRQpIifGPm7g/3f0bs8Eft4Uu8kkAis9HHOQUH9/qPt3Mwxs0EEwQ5ATCAjBfZCTfnLXKML2qE9EOr2GGXSlZ8sRQ52AtqFT//SLwbkpH6R1enNH9avROTK4PGYXZuMmyW155FKszoXuz7frVRv+0J2gc8zx6iT4MRF9xLz+axmDone2BAHvq56RGEHRqY+QO76GW</vt:lpwstr>
  </property>
  <property fmtid="{D5CDD505-2E9C-101B-9397-08002B2CF9AE}" pid="96" name="x1ye=55">
    <vt:lpwstr>iU4dT4q//W75RXl5MUsTdbIyHhWA/026u0Gt9NvhIti7r6dFmerQBjYdr9CcEnH0f0LhIqaUchz5gb7G6x5JNuEPIwbEaaCn2MlFxSZbn/BwQjgqZhlNeNQGyBZyOiJYZL05Wh34vMoxgmPJSrvRbY12nRqNxN6/hkWS2o8tn6nZ79hpctGZijnqWgQxfwx758WMQY4hKTfr5AClbXbZ2Z62eK7NmCGhHu4CJyI0DUZyUqMorHTpgq9RDdc3rhd</vt:lpwstr>
  </property>
  <property fmtid="{D5CDD505-2E9C-101B-9397-08002B2CF9AE}" pid="97" name="x1ye=56">
    <vt:lpwstr>yzQRbyaU9uidi/2FnZraUdFWzZbUaHdv36z8c2nulb39raYqaaiIf32DkU6Dr6VdPwX0RJvmAIgMCwf3p5n6jlqoO3F2FTuKOQpGwAayj1sYwNyDC/uNjyXAhvJTMT+5Sm+vELk52rXnKSkoPfeKAkpjpKHo8GLSwhyGDiPJnypGqfizMta3tCse0Ri+Cn+FdvgTu8WMWjFBfC7mQribB7WHYKRpf86ttohsteRLWc+jjqC6pvegBztol978h8j</vt:lpwstr>
  </property>
  <property fmtid="{D5CDD505-2E9C-101B-9397-08002B2CF9AE}" pid="98" name="x1ye=57">
    <vt:lpwstr>tTHloYCj58jAEZheSb/b/7+S1X1mfKZLVmc8p71mHJHef9W262s+vvS7XD5Ebetp2wq2U1IlTjf8YXxqJ67b0BCXtImx0LWEDJfd+ArNjawEl2rFYMoanarcQi3gnmsGX8yh/EyPBRhsibGkyHs1rC3FS6wS7aNbI4o+9STPUz4fy9/blqWZ3lffvVHUMQVoF8ks9BFdbtS2lsOYjNXAF4UW2KdsgM9iLZhX+z11el11Z6mh/oB7Y3WTplgoX2i</vt:lpwstr>
  </property>
  <property fmtid="{D5CDD505-2E9C-101B-9397-08002B2CF9AE}" pid="99" name="x1ye=58">
    <vt:lpwstr>g7OkRPSXQxN/L4lMjzgQgJM8UgKkAfsP2i0x5XtkpSelBE+rrs9I8d9KhPO0JbPMeITn82xMnYXxEQ5U4Syj3PkPROy1VyNp8r4UJ92VIUKUPVoviRK18LeM1qR+WCDCakanR7DXclCkSxBHw3yo/PbEKsUjTQf9YFpvgUTfAHP6Z8c/7h5KcKIbsRSxEnVaiAlEnkqJKBnXZCnn9fm8hkqn1MnN+7M9d2oiVIO6PwyN/6+ZePUhJpnOgRvx4Kt</vt:lpwstr>
  </property>
  <property fmtid="{D5CDD505-2E9C-101B-9397-08002B2CF9AE}" pid="100" name="x1ye=59">
    <vt:lpwstr>3HbBLwn5rW8p00lVAQNosruSNLPyj2A6lNY9Ctl7cT7843+IQFuONd+sBfjh0dl2m7sX2HKA4P4n4r+tOol2nzoCOj62/frC3Xmt+GxP3f21cFXbNVuFg1+7EgsHGr+tQRDuIXzhDXoQzLus2QaWhK+Nl9064PlKY+MrU8qUKSVvD/0a/z+rne8vMS1alZEDXyt3GNTbzXLqe/2kb/lzVNvgOBm9EpVwubS+ck+C/zm6RGfgPbXZyCFbyIlYtma</vt:lpwstr>
  </property>
  <property fmtid="{D5CDD505-2E9C-101B-9397-08002B2CF9AE}" pid="101" name="x1ye=6">
    <vt:lpwstr>61/ZPMwmiqBvvTBC9ziWDywIfKo0YxPHuJ4Xy0HQlOEvR1seV4dWho6CCWiooxgdq23gwwjUcjfHT0hkA3etqeQJHpxGtAmjdTgLCvqXFa7VaSXYLrLgE2WWBzqc1puu7Yu63serQG/5BtFGy/XwjO6WmV6wo6M9msusXi9zDQDf61z6tCCuH/zaXWTRsza/AfxIueNZ90IsuZ/WqTeBWaIAmY84QooqjVFQMJoe+YIUJyHKsuqnMASfxpFayoT</vt:lpwstr>
  </property>
  <property fmtid="{D5CDD505-2E9C-101B-9397-08002B2CF9AE}" pid="102" name="x1ye=60">
    <vt:lpwstr>S+btodQX3zpQrf4CjRjdZZGoXdMV3TeamUojyI5/MAmN9acx1m/sKONXGpbUBTrgopI3/MxymNFpkmm+hg4tQLdAw8EgTgNbacT1qNlh5lN+HxU9YV59eDLP2jU5DutWyG1udzB8kRaOgugIw2mW0VFEcZy32ZxyshXCo7v7feIiNlO/BoVk+eSbGZpUBdP9oNXJTbkgly94LZyuVY6s/PDA2d43F3xSi476D6a+36Lu+ONDMmKaVdcqTww9qE2</vt:lpwstr>
  </property>
  <property fmtid="{D5CDD505-2E9C-101B-9397-08002B2CF9AE}" pid="103" name="x1ye=61">
    <vt:lpwstr>LGIZoGun76db93fPWpl03b9gDmI7Y3nzeL9WUJmP0kaqzqtnmN49xhetl8CankbDk6TK8V/4TcfcgpD/8pI2KV9dFHuO/OXwISWNGA5OkjAaLD82+PzRRabfkwQxHDxjfAzZT7aMcnkJJoLuTq2PtjBx5iaenxs50fZNbn9MGZLKLQ4OdIB8QKyuOmxViYz6YHKx5o3Z+AVcLc1VR0Cm+yU+w0G63TlNddmHg+BRfLYxDSZzkO/ZMNstZqe6OlG</vt:lpwstr>
  </property>
  <property fmtid="{D5CDD505-2E9C-101B-9397-08002B2CF9AE}" pid="104" name="x1ye=62">
    <vt:lpwstr>5vbx9/3AWiFT/jc9Hifl5EbcpsNH/6WsPHkxJOB+mwpELKn/8C57Zp/cM2Bu//1YO4QjOresuHV6eXHizpaPOPxOjjbHS+LDeMArWZFCX/4cy+6xXkXC6dEsixeZksawF7FDqRsqBPBW1IIadqks8j8fYZYkaHxIw+9qBEQbnSeq5U+mhTwI6+uZgMAy6f5oWxuStMFwVaNAdjunr4+ZXmVy0EEfOYzI2Ca4l/Fw2l8uV5CkTw6lbez05CBMxg5</vt:lpwstr>
  </property>
  <property fmtid="{D5CDD505-2E9C-101B-9397-08002B2CF9AE}" pid="105" name="x1ye=63">
    <vt:lpwstr>ZjwdciqI36O11PW4uTdxnObbjqsmov9vgfe3FQFQsEMdqI79QFXkup1/8xc/F2pAVrCn83kn2nEddoccN3vP14I6sWolcBOzCX23IvqIZX9ix1LU74x12uO3VVzJEsj7m8ieb75mnnlNiCYruGRxDGUbVeMxdxf39q0D21t9ZcQnLD4c3huE4nVYznWTen4wh7tiwnCz7QoF3ykUdyutBTMn9PNsPH/DAY5yyAaufZ4s631+JvoJI344Bslab5R</vt:lpwstr>
  </property>
  <property fmtid="{D5CDD505-2E9C-101B-9397-08002B2CF9AE}" pid="106" name="x1ye=64">
    <vt:lpwstr>cuVgL2B8TBMXmx8wsK6hHCRwz+P+7oALfAi4DJrnlRLWcgjtbdiT8SAbd4f1qklgtLHi7z6AmfhZB1DxmVyGL1o9qZJD17/pw9aSjHDeuAqIhwytuWPR2H7Z8kdhqtdzD8CYAQRiwEtch4jbNFKTnB/Gslfc2v4tzTroeAqCBJOKjzIg2FyUOWmUrzSWvxfJVkW/x+3vD2HEmcfS6hph8e+v4HumiguzolN1w05Ej82hK9nqb0cT11eUJNqb+GX</vt:lpwstr>
  </property>
  <property fmtid="{D5CDD505-2E9C-101B-9397-08002B2CF9AE}" pid="107" name="x1ye=65">
    <vt:lpwstr>4hCryuSuYXtFuSj7Y/a81fqolUM/8B+x6JdHFpeavIv0Z1MQKx4O7Ye2yFChfj4u+fXJMe478YTMhWWBvBl79JJy5a/tSWpLPIWWaHKXb846lKx++0CGKGlkS3NyfUtuD95i7/Cz95yV4hvxOWbxmu4E2OAnM/MqDZO0YIXzzyIYGshAYikuF2Xh0gUX58VdCP2Rb2RpATj4+vguaBoT9wl/MebzJ6xjQDJMqhn8pPSn8UBltVGdUgH/YWwebIT</vt:lpwstr>
  </property>
  <property fmtid="{D5CDD505-2E9C-101B-9397-08002B2CF9AE}" pid="108" name="x1ye=66">
    <vt:lpwstr>Ps5Sq1/7CnV6TQLQ/p5vFf1tiwDiif5QNdJXLecUmW7Qo5KqdkdiWLEEw4NNijC0dBddIPHxtGNVoIHztMb4TQWI3H6ZkqEXkYbq4UZ9TR9N2WaXsc3wPzP9p/g3FZ2E7nZswW+HhxbWKOfM29iU6KIv2M3oEPn0XtypyUoVcfu8s585vdLMwA+nDwCCPodGHjeFmxN1pCYgfb5LtR13oLTBoOJ2TWCtI/5SPn/nF0HjuywlAQ/SAWNLFhSc45s</vt:lpwstr>
  </property>
  <property fmtid="{D5CDD505-2E9C-101B-9397-08002B2CF9AE}" pid="109" name="x1ye=67">
    <vt:lpwstr>yNnmpy+/jFvM2pppBa2762q07KNxWobFIDi9Iao3/5H5Ufr9b3UJWR2mbxV22iptPWAj2WtG/nFTLcVsG78RWpWeJNqIDUXxWdKg7fjHer1w852n80CtiB+s5D7d2xgDiCk30oKD4u7ksOE9b53McNNrOHev87mEUtLxB9+M372OoSVADLrMjgsUj2lp3MVzpQi4+UlWIxltYsDP2y6O3h/1KSKfXza0YqxaSX8zPTk53MVDTxxayTbElfu5VKU</vt:lpwstr>
  </property>
  <property fmtid="{D5CDD505-2E9C-101B-9397-08002B2CF9AE}" pid="110" name="x1ye=68">
    <vt:lpwstr>8DUPP3wGY0m1tbToeQR1/rcbvA0IgVN2lGkuCC+cKlsnvW+3xgUxwJzCLyqgfKQmjTCGsKRxYXuXeDckaY3rUwK0jsgaI5PBTkeyjlKcyga2JHKC30H9wXCPhWrcUhJzVjK2gbMEOWWM5kq1SjNlg4tIeRrMELQKq3m7Xd8t0mOupok5/lmP+ggy4znx9mjRm3kmNkfGrCYbvzrfkUvufICy6N9pdXLjrzdQYbkpNYOjg3M2JPh4siVK/W+28vj</vt:lpwstr>
  </property>
  <property fmtid="{D5CDD505-2E9C-101B-9397-08002B2CF9AE}" pid="111" name="x1ye=69">
    <vt:lpwstr>XBtDhIGQu499xEVhu7AeMsbHItqZyyrM+ah/Lc4IGac54aOX2M/0w9XWjY1kfkbVGR6yOLsQNb1sERU8yeHhpCUB7pX4ZeWMuJYjU2Po7DHvXkpc8cjA13jgC5tCHqnwzbEB8uzb7tNtRXBFkb4GhgjfUzY2Jymt7VTbztpH7HFh4lx+P6pxzxP3NRKF2jQwTK1/+q8sLTSpiwiNZ6JBcnRplzKpqMjM6N4sPXLh4snTjZH1zIjlYeR1uiDa76t</vt:lpwstr>
  </property>
  <property fmtid="{D5CDD505-2E9C-101B-9397-08002B2CF9AE}" pid="112" name="x1ye=7">
    <vt:lpwstr>ah+8YIInkqTLD6B8CRCBG1zi3UEHFDsYxhXAs5kxaIet7KN4aNs+tPGxdRIJIbbpI5geSIzwZPKjTfkQBdVFQ8BmSOCRd2QjZ68OW6PiAs7EtFUhwgJSMa7XhmhRKiTe4Aw0nxXP+9E1eHWkGquaIVdSC9Pf1A0LYicOMbvp7VZKIa2kixgasKziZDIXp+o2Wodtg+/sOn1uvCy9emaks6mAqbxEHMylnfXv6hbH2IJEueWfzQuCsQ43uKcpsVs</vt:lpwstr>
  </property>
  <property fmtid="{D5CDD505-2E9C-101B-9397-08002B2CF9AE}" pid="113" name="x1ye=70">
    <vt:lpwstr>pJ/RnvQZN4BJkmnswXLowsjnRvdK5h7Jwgao7j5+xib08HE19/hwCQ56r6KwCdD3yuOGc5UFBHuahKWAEXuHFtSdGEaaZiTonJu2XVq88uAdeHsxydfVfmfMaHDTQb0SYs+vlmPT/F6s8bWS9UoH1oh7gPdPjI6IQqVt/mNCZZ53saH3198P7NMaLW3blqr58+kUrATV+4cM9CwhfnLjW1orLyb0MDf50iq698u/6C3TSG+57UQ+aPjXekiOW27</vt:lpwstr>
  </property>
  <property fmtid="{D5CDD505-2E9C-101B-9397-08002B2CF9AE}" pid="114" name="x1ye=71">
    <vt:lpwstr>fNG971wPSmhJuoGIvoibV64njOn8/rn4bsB7dC3Nm/+GeqRBcRk8zygts7q4xRmU3HdAdTtqgsyuwlIIGk5a2+V8OkXHBYOMUWRnmiwTjgqIkNUEVMXA3W0zIZQ4VWVRkF0A/BpbaU0F/gU4KrCcbR7hQVa0njU7U9s5K19JBEy3vmZf9GQao3MOEmHv/BFbzX8VZsPAm4oayq4B03HuINNrgt2eCxexE/sEcWSzzZWqZckg7jtOBFXXqViz7c0</vt:lpwstr>
  </property>
  <property fmtid="{D5CDD505-2E9C-101B-9397-08002B2CF9AE}" pid="115" name="x1ye=72">
    <vt:lpwstr>9CUr8/GULyZ+Y0xX/JsgcMCstcEx+5zm1JByl4lDfsy84jzFQVcNJYnhTYV4Vi1SZqVfdPor/sDv/MrZ0lsoVmQtC4F5oT/G6jSMr6LEgbHIekFj2pTfdOpVXF9T1jTmJKkzkLKPWz2NMvYTX3KXnAepRrb41BeDjXU1+RsRmx0EoXtvSJgen9XWLMom1q6CX0ZMvhkns4hh0t45NrLAjDgCZY5EwFYt0YuetvuRh8uObe3o8eL41cPN+h5cyKy</vt:lpwstr>
  </property>
  <property fmtid="{D5CDD505-2E9C-101B-9397-08002B2CF9AE}" pid="116" name="x1ye=73">
    <vt:lpwstr>JrX7CCuc+mA8QFErwlNUtZ8jzdYp086qdDaLgugOYqqQKcLlyZahOObEcVWuOflbKHFMhiex/2+SxGfkmweiQ5PFcRXZv+2KlJ+S+Ec1ItzgyjtMBs+4yQy5cNKP78HG5idAVPsslW98N4aofKswQ9X0RLxahXxcOGH5C6tayXu01o1AU5rz/6oPlFbOv5mCc5IzlWNtaBhbH3EZnBQqC9Nb9WdwBqwHuFAmJdh9abH6j7flyc7t3EDOL9ntLFe</vt:lpwstr>
  </property>
  <property fmtid="{D5CDD505-2E9C-101B-9397-08002B2CF9AE}" pid="117" name="x1ye=74">
    <vt:lpwstr>CxWL/TjSG6pyCwZ2wp0xDpYQmGPE7DJwoKsYdWh4S/3HJie2gtK9joVQDZJMj3kNHoY4TdF6uoZMyXQTymVVqZJbC/NdfGfOBnjCEr86X15Ril0QoFMvPkuBoyo4jUIWVyCsZ+ki/jRJifSJlCSurgC6xxBEr0JCislwsJq+mPXsEftES0Gojxkb0VkLMRBNjxgJPl8dTAXEEJhe5fHzEdz6U+wvNdeeMnh/IBpLlEPbZFOvJB/vQqtqEUVYjSH</vt:lpwstr>
  </property>
  <property fmtid="{D5CDD505-2E9C-101B-9397-08002B2CF9AE}" pid="118" name="x1ye=75">
    <vt:lpwstr>cBvqp9v/njVJYuMbw/keOIKFshe5GoqERlkWMVcJdwZoLqBnP561lb3rppEgoQyWPKZD21FFNNAK7XIJ5Ai+y8bLEpBhqy0cwy0MUPrrJt+OD7CXYsIaD7qD2jWXgYHXy7E7IslNYvWWn7jIsCRnLioTExa9XQ7vY1H9gFKvSDUKeJw9TX0gQ2pbqgmZ+ohzArZMMxjTOAfFOu0wGkg4+Op9BkNcQjID3Smn09CsBx1K2m31wk0rZEXGF6f0Ruk</vt:lpwstr>
  </property>
  <property fmtid="{D5CDD505-2E9C-101B-9397-08002B2CF9AE}" pid="119" name="x1ye=76">
    <vt:lpwstr>dyghuDNMm44BdvEEHtNXfKM/V1Z42PEIRJPxqF+ZmZCUz5MEjUoroSq+HoqJfOcooCFDk9FNQvA9yJMWydo5mb0Z7O1g9wOU6bwEbtMswWesP4XoWxiNTuk4mQ+VkrQx6kZdYNQ3duU2ZqQvvH0AnZRt1Bfx/XMD0T0A324TN+4RW0r/ZVqxSU4rcdkyUI58KVzvA6Z+g6Pmyky7Gh7IOezQRhb7GA/fByVnMCC476En6J4yC2/M70TIM03gm1A</vt:lpwstr>
  </property>
  <property fmtid="{D5CDD505-2E9C-101B-9397-08002B2CF9AE}" pid="120" name="x1ye=77">
    <vt:lpwstr>Ksi2VNjajhqTNSNoHFA4fjV5qJqnOQD2EVUEFvQcOtisGJwe3ZRRdbD3ne+QeaJFS4gR2LaEyoPykIi7t+GeE8NXIa1f65Dc3Kg149zBoo3sT2h1jxXV/gOa++2ZexLXBpSJbMUmKjEqP4EUJzk/zRkwqVTsOCp0QY7BqNqvW5U80wZUeFwuXDOH8liOJW5J9Cw0MkT564ZzJW+NU3qsdta0Z/sID2pZJWpU/1kvbe1EM11TgFR1IrtABZZsjPq</vt:lpwstr>
  </property>
  <property fmtid="{D5CDD505-2E9C-101B-9397-08002B2CF9AE}" pid="121" name="x1ye=78">
    <vt:lpwstr>1Tpr0KK2n3t6jfFhbj0Wgan+SGkQiCdt27e0PbTanCm/khVbTEuQugZxKVVKTPFOUQOdWVK406+29KA6glPqnz2I5WOhPs6sb8pXptf0ciRrSHOwxcD0CPL3QJuwyg1x25TrzstQ29ki10Ghe3OefwsUZcStveNeeLtsgFIVWNlyR8YtG35LYN/M4ALIYFAh8sx6AGFC/v/898hoL2pZ9Y6lyT1+1QbEsImO/qdV8U/lm/tXpx40KbBSijCUOjq</vt:lpwstr>
  </property>
  <property fmtid="{D5CDD505-2E9C-101B-9397-08002B2CF9AE}" pid="122" name="x1ye=79">
    <vt:lpwstr>AO+XzbOLdo72GR+w9iPQqvzlG5OTScRuFBDNABT01p3+mKD9gu7ugoyRhOK8IgjBV3kkkJR+VdEGiJ84UICK4EylERajdAKP5rdnvyj0jgg0XXxvFIqgTVTT0lmET10Bo1XZQh2x1/f+WFz3IcW33CqbIE2FoKSWeqrDq/qsZVcHL1iaQx3dM5In5YSAYKy7+g8OSR0P5xJ2xGNrtxe+3Ql6q8eJPfk+nnzIn3koOEGoOWUA8oZen9mTkGh/oXD</vt:lpwstr>
  </property>
  <property fmtid="{D5CDD505-2E9C-101B-9397-08002B2CF9AE}" pid="123" name="x1ye=8">
    <vt:lpwstr>tF93Rp1DyNRbGkVXI/k1B2iEKKzMcZBWsPsPAZuej8SzaPnmJa2h8MF3dsrncmRVC0TX8dD53UIzkXEV6/UUipnZ6gUh3F2xECENNGN39JMaZzyE6Avn/VLE79YvOckEcstzRkFMe6PRLQxzJsJI9wOpP35/pyxmf0n15902tfYkaOz0yvraj+vvVkqQauQQY3+6gVgNvDvUv/A3UaWcc1BaT8r2PIBl0qpzHRK085qkP9+F/DFV4HmuwpMpalV</vt:lpwstr>
  </property>
  <property fmtid="{D5CDD505-2E9C-101B-9397-08002B2CF9AE}" pid="124" name="x1ye=80">
    <vt:lpwstr>LiQ08Zj5iRASbXRnhGHXqfoF6lyGSGuKu+ikJ676XNpyQd0rju9aLmGPpFnBwKiBqiFsFdHlJhKLwRiE+gFm2frhIvlOgPH2mWsh757soXnmGNUh2pdtB9s6XXRG+SUT/MGfkQ/AKkiVTI7YUyCMQcMNFkOA2fuoZAq3l4VnuTv1BfvOf7LeWDnnl64Rbs1dqYZOaw3RVzPt0CuzY0qNLPmVrDcqgRO2EF8RixhfQsoi8rH9teCRIWtuNgfG13b</vt:lpwstr>
  </property>
  <property fmtid="{D5CDD505-2E9C-101B-9397-08002B2CF9AE}" pid="125" name="x1ye=81">
    <vt:lpwstr>kF7mmv9cBaHtVM8BBfAAftftazkZuSc3mMO91/KrUWAC4NAMKg38y2GpwTX0xTJwXJRxZ+IxGNiFJukz7WcGTmGfo8TjYGSwblAbt/vvA06d7Gjz9lHtWHPcbvATdDK+WY5Td6Shc64Jq9oQKccxjuQSOsIiMHOu1P2NdlqeuVY+eN2cXMmQUdY1eJYNEG6GrTDcwbmYRy2bf99YmXJ03UrCOy8IKpiFizTlgpSW4d5JVtGMY5ZgUPiLd336Qx6</vt:lpwstr>
  </property>
  <property fmtid="{D5CDD505-2E9C-101B-9397-08002B2CF9AE}" pid="126" name="x1ye=82">
    <vt:lpwstr>rewbQaxiQkuQQOAb8wVMcbOvv7ZYcqRK1PFbfC1yvd1WuWRWeJTi4+R0CIi19WoCgnV/IMCI8NHHIH27nI4ZiuC2J8Qy73CBf7KZPhXsyZV/vYAyghm3JaD1MX8xmuD3nDJuUxDXdXJH0hzSHxIURo74gd6uRT91RAwh4FCCXrFxufI58lwbS6NTkOiFV61MDAWavlG0a0BRuDZAFXVpOM68byOn9rlVpyCG2lJ/JcUBI+ZBvYthnbZI2dsym8g</vt:lpwstr>
  </property>
  <property fmtid="{D5CDD505-2E9C-101B-9397-08002B2CF9AE}" pid="127" name="x1ye=83">
    <vt:lpwstr>Gc/ZoLurlYXbP/JpcU4ow3BzZG4v/wTp01hNQt1k4j72BNTU3uxZD74+XyvTD5/2dV/CIh0zaUUhHsWrwc6jvxQ09X8oLLQI71mNgHSW21Z0Lpc7qa5wuqn7j5AfdL+tVpU24soyHin2CfSWDYvh6Yb7zPWDqyDk7VMH794JnMe2l+t1i2gzVuLak8wmH9/SclY5S/6XNiH6gWeNC92dlqgAssvdjvkDf3kaltgtX1X+7PDC3NdvKNu2xVX68j9</vt:lpwstr>
  </property>
  <property fmtid="{D5CDD505-2E9C-101B-9397-08002B2CF9AE}" pid="128" name="x1ye=84">
    <vt:lpwstr>7Oix1LaFKan59Jb0nU3zSXCjhqj0iXfF8VgWSkJYq4B+KvF40o8hAjnBCddXX08DZ6t7tWwTbkNSBIBZy4EMNhFzALsODR4Ux0CGWYWRpE5pAYv2Ehwr7FEMDSktF0K1Km6BCW4KNBkfXsRog19u46yTwpJqc5fhdmwqn4Ulb1c8KvxmOO6XfLH9OaLfpI+g09fqfn8LoPsxyuPGxddiEdv6orTThdo81Wh9ygrVKEK6W4n/XLCupdmtqQ1Xo6Q</vt:lpwstr>
  </property>
  <property fmtid="{D5CDD505-2E9C-101B-9397-08002B2CF9AE}" pid="129" name="x1ye=85">
    <vt:lpwstr>msdBYCJ524+lk5hiAD8CQfFfdtFKGTpDibCIyRsPq5rs+nwJiAuSHcG5v3ATwhT5JOFlQgSXans98oz+wTu5LKcGfJr26ra+Iy8c8HcTGflY0yc887v6BSJAOT9cLj/mD14Mr09UmlunbRc1mh8alF73803sb9E6ZtTtYhytpsIGYExJ7RFPoCUD0KlY5ZCa+opR1/85IYqVpBCCcpzb1t1hQtfh5p7NeLLIXHqlYsXIBB6gVa9GPnAwWKSHETH</vt:lpwstr>
  </property>
  <property fmtid="{D5CDD505-2E9C-101B-9397-08002B2CF9AE}" pid="130" name="x1ye=86">
    <vt:lpwstr>MEiamQyMu95aCqEOgHxTtj7KKE4Q75oCOF27tsLsnAjqb+sqH/Fj+Oo3tzasQTjfN5mgMa7XUroi/CfcysXuqXS7mL3fCu21QTl9PgjIBVpugN7TXdjr8fX+dhHlhpx+tpzF0BEmPJbbUBNGW+uONBX/GeFm2tZJc8NCkgEjpScGrV+mTsxeIahhHwLpaPeczR/fpcgCLIggXjpErIx4Uxfl/zBWSTfCgdRM/QO+hNISyuBLrq226ta+Zc19Rl/</vt:lpwstr>
  </property>
  <property fmtid="{D5CDD505-2E9C-101B-9397-08002B2CF9AE}" pid="131" name="x1ye=87">
    <vt:lpwstr>bDXwH4RYpgPSMsPlhF+zwQNvQHd+MkEIVrAgKrce4Doo66YGqgHokAU77PP9emxFsg9CJdM93CzC8/02/3l+r6BZLZxSRxbXJec6tjYLlrj5/WdTuiuuU/xPE+YiljIElk/MvRrsrFqHflPpc59lsqerlZs2aJggiNKUNHOhcUOe3oiM4qcHWHJ6N0AqF267nVjKe/59/tQ/A4s65nbmeHbSxenoLKrTFcYWJu6J2x3qWo03yQE3/y26LewuwSx</vt:lpwstr>
  </property>
  <property fmtid="{D5CDD505-2E9C-101B-9397-08002B2CF9AE}" pid="132" name="x1ye=88">
    <vt:lpwstr>ya3jedzc7UEjWP5dCaZNTSu5F5orfumn1oo0Z7QPsgAj1208mCe09vvKWLF1Ae2sev/dPiMcMSDDMqtT5uO9Rejn6yqaNx+VlXnpDy0SFYRhZwaQS3rpMojtN88nHq6VnBfQkVYbuU3L9N5EGh/j3XmYagc4xG451A2f5jeE/DNMI7iFvE6BNyOrppk/tY7XwzfSgiuaiUd0sa6k+Khrx8ZrIsFwWxsMt6mhwkFFf2JRFkLvrhsxqkiJ6vXhliA</vt:lpwstr>
  </property>
  <property fmtid="{D5CDD505-2E9C-101B-9397-08002B2CF9AE}" pid="133" name="x1ye=89">
    <vt:lpwstr>qb5lDhYsLzZOvdm6VjC/ZA+r7Uk+E8QnPSWbDBLgPFJCbhROo/OpgDurAD2ZE2XUDzw9jrxjWs4HyYEwR3dbyokk4AEln2k1AXOnvkPGpyGVgEsCz62spl0rQfHjoM33qlNcCWyqCWi/urAnCDUgN+ycX3jGzv4h40uoT5oLuegjS/E7GSEiGux35JwU9Xncss/31IIr3hv77TM3p4C74xNWXE30cgQ5jadkgsbqIf7LMAlcqhnSGxY0UiXu/AY</vt:lpwstr>
  </property>
  <property fmtid="{D5CDD505-2E9C-101B-9397-08002B2CF9AE}" pid="134" name="x1ye=9">
    <vt:lpwstr>0Of428fndTRgBFb4CL7M6SxcXYuaUQZQIGe+dKtT2qMHbA2fXPcAtAl2TBM7lVuCWqFW6UFmhpgWrpUPcwtWgAni9cX+agMo8gcg3uzT+CSsRPbkyTS8EHrP/gxARYVwupruU/3uUDKrX2sYuJkfQE7wpdYIp4HuvzSRxtMZ9xU4Iqia9BZCq3a1FynmlvxkIKYNPsbqj9DOju+ku7Sbx4J/k+EhqWfXji0QRzFThs4ZXTUgMeY4P2vXMSBJYX2</vt:lpwstr>
  </property>
  <property fmtid="{D5CDD505-2E9C-101B-9397-08002B2CF9AE}" pid="135" name="x1ye=90">
    <vt:lpwstr>ECW0Qmpinrpk1s/W63b3rP2V+PjPi5jVZoAHekZ7h8YpPH0UsOX8x0Tq90Rz210xfTkScKixS1AwdQls6OqCCcdogWU4MySf5A8DepWSd5B7c2Tld1GUxyaLpLA2BXKi7gcBnntd65oVYN3bKaP5faGEYgnrn86XvkcxMZFnmg2vRsJt5SwF8dUD/P1+ONmdsernOS8CJfZ+4yveWOMh2G5dAPytfMr4zTP67JXAzIQKaX1qMuGhYm80+D3Epmp</vt:lpwstr>
  </property>
  <property fmtid="{D5CDD505-2E9C-101B-9397-08002B2CF9AE}" pid="136" name="x1ye=91">
    <vt:lpwstr>LSV9AjZdkYB4FzV76TgnKcjNkVIBz124NaUsZxdhs86+XBwxDAo7w51ufBKG/SbfBOnHSuL+Cj4Nww5/37WFOm0qcO5Gtz1M2wIoyfd0NFu3bA/5ERYK/+x7DOZSwBCQ6XLadAgZs9bl2bbvt4Q65wDTNl+Oa1LXq8C5Mp5E90VAHCtbyG0WqF0ucYn+FktXTr1F76OG2BmD0X06O/EphAQZwy2hUp8WmtxzDFnj5CZn1/jU6HiyrhacRJmgcBM</vt:lpwstr>
  </property>
  <property fmtid="{D5CDD505-2E9C-101B-9397-08002B2CF9AE}" pid="137" name="x1ye=92">
    <vt:lpwstr>zzfODILvST+l9KvIuvP6wnz574RVdZ0hp1BCFM+n4EiiUc7Rx1odWo4NH/sh2ehoLpDSVLkRYJlSvYTnoTZ0LBJgBnL7S3XGDQkVW9QRGjTW4AV2/kCPdM9n2ZEBfxeLGY/mN93vUZpuzbMUk5z9pYEFE1SjHod9rpmRjYEuPNhl8Mi8tBeA1juQ09mnRvUxsN3favaY7+GUBZ/cC+YRtWLxKwAKuf7qyyROJW6apJ1S2nfdu4ItLTzfyAYd/JF</vt:lpwstr>
  </property>
  <property fmtid="{D5CDD505-2E9C-101B-9397-08002B2CF9AE}" pid="138" name="x1ye=93">
    <vt:lpwstr>QLnI637xhxPBtMHcLdpZNzknPxS9vdPZxTiln1DUDZN6Mvsi6kKUWKAXtwpdbOJAHae/CLab15p7Xv7on38njDcXF+AHp/uWl5kxKP8ew2W39HiXE5BaFq1X34pl+QGjmZ/LJW7ip4f3R9CD6DbbpPA3ntuVO0fwAxW8YWgpJ1nt5Lu0kxFShZ21AIfIogvjHmN1rSTcvlIDtJ9JQ8FP1DXDd6TqHDMkML1NWJlHCn6jsnxmwhkG4xnPmHOiAhq</vt:lpwstr>
  </property>
  <property fmtid="{D5CDD505-2E9C-101B-9397-08002B2CF9AE}" pid="139" name="x1ye=94">
    <vt:lpwstr>MDfz9xT0u8YD88rVOGLiWwdMO5RfYhuvnbnUur3Ck6CuSpDH+lY3Z/IvZlJYTOPUjxpG9qebuDNtZoSZKhATKCF0jzhjUl0BCmRhkvJh+fArqLaDxVWVQj6aUWqcLTV29BJaS+Z2yR4mDm3PvNqrCGLIVTRpxP12EBhgRLBufheQPjfKzxiDCDJRgz2nD0F9cIBN+n5dbQLEna81EfuGlu4/NVPAHJb5FSC+S31nKwz0EEPyXQh3cquh0saeHup</vt:lpwstr>
  </property>
  <property fmtid="{D5CDD505-2E9C-101B-9397-08002B2CF9AE}" pid="140" name="x1ye=95">
    <vt:lpwstr>SLBm3jMRiI2Esvox3rZNFid6sK1qcgv/VUp1l5F2EnZQsTslY/yREfc9f2aT35eKnLygMo0+DPkEjMGYWb7bvtt5sN91ojgv+3UKjhyVx6BIpdNmO4LCDF39STDiJwXYv4M0WRfulnF/7QoJemBHG1ChpRXTGuWuOu9sMQOByKVUMgsaANLAndXdgpP65ns6qzlYY0Y/AzkD7LDmANzFF4UAR0RwGwIOG1F8TNoG/PVD+lFnB+KcMfVNFD0Odv9</vt:lpwstr>
  </property>
  <property fmtid="{D5CDD505-2E9C-101B-9397-08002B2CF9AE}" pid="141" name="x1ye=96">
    <vt:lpwstr>WbbyLcT4Y9N5qJsX9Skfe+6wI0+vD00Ln5xZamAhwxEVVkK6GFW1orQ/eJidW8UsqLLvftpm1ZBAIjKRHT6+D4crd4e+H9nO00vwMY6NwNCPdU4ZljgpbFcHjXce2ym8dG1F4Hc9tuN8FaeYfrHp3gsgIgNqGU80M9hwoPXhcIQNadvGq1NZTtwYTvmrF2RZdjmwFdJ5EjWGQqc/Ni5+/Gdhg5mRZKKnHHT+pEJRPD9yJmefOtBahtBgNaRUViG</vt:lpwstr>
  </property>
  <property fmtid="{D5CDD505-2E9C-101B-9397-08002B2CF9AE}" pid="142" name="x1ye=97">
    <vt:lpwstr>9mNFMLfzayD5nmlEy/muKQSNP5TN5PGzwIH7KENv12hH2RLNbH1LHVW1AJ4yyDprRsSn4zihSqq+a4vPbNyQ6T2hgcsjf3k9UzFiBrXxN0GtrZNQCXCbayDG6hGafbtUxroe+Ipn5g9XHK2Rh0MAGYRpWOo98dAjNp+V/QtNPcetAYskLaXvWnwdXgF8YDKSfIWj/dxe9JJp8YKsyWapQncYbp2ckYmhHcKbTDiSFxcqKM1+EKDi+5ML83wX8Kl</vt:lpwstr>
  </property>
  <property fmtid="{D5CDD505-2E9C-101B-9397-08002B2CF9AE}" pid="143" name="x1ye=98">
    <vt:lpwstr>qnNu7E1G7R3bBYVJeQtvijb2EITOnFfXlhSoy7muvC2g2GKknFiZ+e9kvLVxt/GmqyLbcKYHKx7ZxMpZw80k4A1cWsMFKHvBjvnkPFBull+mUyxPYxyF8e3oD44j6WIw3UkWNXDvGNajUc3kEr5P7a4rs4MSe/hluNJhJVH+2NUwaZfUYVVyVDEXhPAFYA1JTrlRZw3u6msNVNqH0xnlGmSI5oK9tPhZ2yOGzOdwyPciB2Dq5ki0JIWmsQRkLwH</vt:lpwstr>
  </property>
  <property fmtid="{D5CDD505-2E9C-101B-9397-08002B2CF9AE}" pid="144" name="x1ye=99">
    <vt:lpwstr>Oemro2Nu7Z9fBXB02eLgck4FQwLdpGoVPfm8BCPQrjxfUtOCfrItLL6+4FkfD2aXxv7KWPoZ9hPwN+HN5wp+jTmlFPTLSYuuTyr2w8HsuvsueO0gF00d1qf1khs1BAen6Gd31y78TcBraekpIehftyuEPtl2z9BAuK01Bk63X1WTqeg9Gh9GeK29iHs2vhlbReHShUAiU9834G81UXE/O62RBgadndL28QzFX7T5dQ48PMovW8Zvm7V/fjVAxII</vt:lpwstr>
  </property>
  <property fmtid="{D5CDD505-2E9C-101B-9397-08002B2CF9AE}" pid="145" name="GrammarlyDocumentId">
    <vt:lpwstr>f1a044cb-d80a-4f00-8695-9498f389d180</vt:lpwstr>
  </property>
</Properties>
</file>